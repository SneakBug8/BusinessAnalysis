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B02E06" w14:paraId="0260A5FE" w14:textId="77777777" w:rsidTr="0084083E">
        <w:tc>
          <w:tcPr>
            <w:tcW w:w="4672" w:type="dxa"/>
          </w:tcPr>
          <w:p w14:paraId="5962BAA3" w14:textId="77777777" w:rsidR="00B02E06" w:rsidRDefault="00B02E06" w:rsidP="0084083E">
            <w:pPr>
              <w:widowControl w:val="0"/>
              <w:jc w:val="center"/>
            </w:pPr>
            <w:r>
              <w:t>УТВЕРЖДАЮ</w:t>
            </w:r>
          </w:p>
          <w:p w14:paraId="3B9EDA41" w14:textId="77777777" w:rsidR="00B02E06" w:rsidRDefault="00B02E06" w:rsidP="0084083E">
            <w:pPr>
              <w:widowControl w:val="0"/>
              <w:jc w:val="center"/>
            </w:pPr>
            <w:r>
              <w:t>Менеджер проекта</w:t>
            </w:r>
          </w:p>
          <w:p w14:paraId="5827BDB0" w14:textId="77777777" w:rsidR="00B02E06" w:rsidRDefault="00B02E06" w:rsidP="0084083E">
            <w:pPr>
              <w:widowControl w:val="0"/>
              <w:jc w:val="center"/>
            </w:pPr>
          </w:p>
          <w:tbl>
            <w:tblPr>
              <w:tblW w:w="4573" w:type="dxa"/>
              <w:tblLayout w:type="fixed"/>
              <w:tblLook w:val="0000" w:firstRow="0" w:lastRow="0" w:firstColumn="0" w:lastColumn="0" w:noHBand="0" w:noVBand="0"/>
            </w:tblPr>
            <w:tblGrid>
              <w:gridCol w:w="1098"/>
              <w:gridCol w:w="876"/>
              <w:gridCol w:w="1749"/>
              <w:gridCol w:w="850"/>
            </w:tblGrid>
            <w:tr w:rsidR="00B02E06" w14:paraId="21C172FF" w14:textId="77777777" w:rsidTr="003E4514">
              <w:tc>
                <w:tcPr>
                  <w:tcW w:w="1098" w:type="dxa"/>
                </w:tcPr>
                <w:p w14:paraId="07A4ED1F" w14:textId="77777777" w:rsidR="00B02E06" w:rsidRDefault="00B02E06" w:rsidP="0084083E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14:paraId="5D296C1E" w14:textId="77777777" w:rsidR="00B02E06" w:rsidRDefault="00B02E06" w:rsidP="0084083E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6" w:type="dxa"/>
                </w:tcPr>
                <w:p w14:paraId="19259B09" w14:textId="77777777" w:rsidR="00B02E06" w:rsidRDefault="00B02E06" w:rsidP="0084083E">
                  <w:pPr>
                    <w:widowControl w:val="0"/>
                    <w:ind w:firstLine="0"/>
                    <w:jc w:val="left"/>
                  </w:pPr>
                </w:p>
              </w:tc>
              <w:tc>
                <w:tcPr>
                  <w:tcW w:w="1749" w:type="dxa"/>
                </w:tcPr>
                <w:p w14:paraId="52B95D78" w14:textId="653F89D6" w:rsidR="00B02E06" w:rsidRDefault="00B02E06" w:rsidP="0084083E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</w:t>
                  </w:r>
                  <w:r w:rsidR="003E4514">
                    <w:rPr>
                      <w:sz w:val="24"/>
                    </w:rPr>
                    <w:t>а</w:t>
                  </w:r>
                </w:p>
                <w:p w14:paraId="2C439D16" w14:textId="77777777" w:rsidR="00B02E06" w:rsidRDefault="00B02E06" w:rsidP="0084083E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850" w:type="dxa"/>
                </w:tcPr>
                <w:p w14:paraId="38EE1C53" w14:textId="77777777" w:rsidR="00B02E06" w:rsidRDefault="00B02E06" w:rsidP="0084083E">
                  <w:pPr>
                    <w:widowControl w:val="0"/>
                    <w:ind w:firstLine="0"/>
                    <w:jc w:val="left"/>
                  </w:pPr>
                </w:p>
              </w:tc>
            </w:tr>
          </w:tbl>
          <w:p w14:paraId="1565681F" w14:textId="77777777" w:rsidR="00B02E06" w:rsidRDefault="00B02E06" w:rsidP="0084083E">
            <w:pPr>
              <w:widowControl w:val="0"/>
              <w:ind w:firstLine="0"/>
            </w:pPr>
          </w:p>
        </w:tc>
        <w:tc>
          <w:tcPr>
            <w:tcW w:w="4672" w:type="dxa"/>
          </w:tcPr>
          <w:p w14:paraId="6E582BAD" w14:textId="77777777" w:rsidR="00B02E06" w:rsidRDefault="00B02E06" w:rsidP="0084083E">
            <w:pPr>
              <w:widowControl w:val="0"/>
              <w:jc w:val="center"/>
            </w:pPr>
            <w:r>
              <w:t>УТВЕРЖДАЮ</w:t>
            </w:r>
          </w:p>
          <w:p w14:paraId="47907173" w14:textId="77777777" w:rsidR="00B02E06" w:rsidRDefault="00B02E06" w:rsidP="0084083E">
            <w:pPr>
              <w:widowControl w:val="0"/>
              <w:jc w:val="center"/>
            </w:pPr>
            <w:r>
              <w:t>Куратор проекта</w:t>
            </w:r>
          </w:p>
          <w:p w14:paraId="0B5D2E4F" w14:textId="77777777" w:rsidR="00B02E06" w:rsidRDefault="00B02E06" w:rsidP="0084083E">
            <w:pPr>
              <w:widowControl w:val="0"/>
              <w:ind w:firstLine="0"/>
            </w:pPr>
          </w:p>
          <w:tbl>
            <w:tblPr>
              <w:tblW w:w="4457" w:type="dxa"/>
              <w:tblLayout w:type="fixed"/>
              <w:tblLook w:val="0000" w:firstRow="0" w:lastRow="0" w:firstColumn="0" w:lastColumn="0" w:noHBand="0" w:noVBand="0"/>
            </w:tblPr>
            <w:tblGrid>
              <w:gridCol w:w="1096"/>
              <w:gridCol w:w="878"/>
              <w:gridCol w:w="1608"/>
              <w:gridCol w:w="875"/>
            </w:tblGrid>
            <w:tr w:rsidR="00B02E06" w14:paraId="60D0265F" w14:textId="77777777" w:rsidTr="0084083E">
              <w:tc>
                <w:tcPr>
                  <w:tcW w:w="1095" w:type="dxa"/>
                </w:tcPr>
                <w:p w14:paraId="10C644E6" w14:textId="77777777" w:rsidR="00B02E06" w:rsidRDefault="00B02E06" w:rsidP="0084083E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14:paraId="214DE7E0" w14:textId="77777777" w:rsidR="00B02E06" w:rsidRDefault="00B02E06" w:rsidP="0084083E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8" w:type="dxa"/>
                </w:tcPr>
                <w:p w14:paraId="44C53851" w14:textId="77777777" w:rsidR="00B02E06" w:rsidRDefault="00B02E06" w:rsidP="0084083E">
                  <w:pPr>
                    <w:widowControl w:val="0"/>
                    <w:ind w:firstLine="0"/>
                    <w:jc w:val="left"/>
                  </w:pPr>
                </w:p>
              </w:tc>
              <w:tc>
                <w:tcPr>
                  <w:tcW w:w="1608" w:type="dxa"/>
                </w:tcPr>
                <w:p w14:paraId="5D0E6140" w14:textId="77777777" w:rsidR="00B02E06" w:rsidRDefault="00B02E06" w:rsidP="0084083E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14:paraId="0BB5CEB0" w14:textId="77777777" w:rsidR="00B02E06" w:rsidRDefault="00B02E06" w:rsidP="0084083E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875" w:type="dxa"/>
                </w:tcPr>
                <w:p w14:paraId="58C6E1C5" w14:textId="77777777" w:rsidR="00B02E06" w:rsidRDefault="00B02E06" w:rsidP="0084083E">
                  <w:pPr>
                    <w:widowControl w:val="0"/>
                    <w:ind w:firstLine="0"/>
                    <w:jc w:val="left"/>
                  </w:pPr>
                </w:p>
              </w:tc>
            </w:tr>
          </w:tbl>
          <w:p w14:paraId="2C5CE241" w14:textId="77777777" w:rsidR="00B02E06" w:rsidRDefault="00B02E06" w:rsidP="0084083E">
            <w:pPr>
              <w:widowControl w:val="0"/>
              <w:jc w:val="center"/>
            </w:pPr>
          </w:p>
        </w:tc>
      </w:tr>
    </w:tbl>
    <w:p w14:paraId="7821717E" w14:textId="77777777" w:rsidR="009B465D" w:rsidRPr="009B465D" w:rsidRDefault="009B465D" w:rsidP="0022610C"/>
    <w:p w14:paraId="360BE0E4" w14:textId="77777777" w:rsidR="009B465D" w:rsidRPr="009B465D" w:rsidRDefault="009B465D" w:rsidP="0022610C"/>
    <w:p w14:paraId="00BF56E2" w14:textId="77777777" w:rsidR="009B465D" w:rsidRPr="009B465D" w:rsidRDefault="009B465D" w:rsidP="0022610C"/>
    <w:p w14:paraId="6965BA41" w14:textId="77777777" w:rsidR="009B465D" w:rsidRPr="009B465D" w:rsidRDefault="009B465D" w:rsidP="00B02E06">
      <w:pPr>
        <w:ind w:firstLine="0"/>
      </w:pPr>
    </w:p>
    <w:p w14:paraId="7EA73117" w14:textId="77777777" w:rsidR="009B465D" w:rsidRPr="009B465D" w:rsidRDefault="009B465D" w:rsidP="0022610C"/>
    <w:p w14:paraId="6F134B9E" w14:textId="77777777" w:rsidR="009B465D" w:rsidRPr="009B465D" w:rsidRDefault="009B465D" w:rsidP="0022610C"/>
    <w:p w14:paraId="5248EDCC" w14:textId="77777777" w:rsidR="009B465D" w:rsidRPr="009B465D" w:rsidRDefault="009B465D" w:rsidP="0022610C"/>
    <w:p w14:paraId="5533E924" w14:textId="77777777" w:rsidR="004A6298" w:rsidRPr="00ED580F" w:rsidRDefault="009B465D" w:rsidP="009D5254">
      <w:pPr>
        <w:ind w:firstLine="0"/>
        <w:jc w:val="center"/>
        <w:rPr>
          <w:b/>
          <w:bCs/>
        </w:rPr>
      </w:pPr>
      <w:proofErr w:type="spellStart"/>
      <w:r w:rsidRPr="00ED580F">
        <w:rPr>
          <w:b/>
          <w:bCs/>
        </w:rPr>
        <w:t>Cайт</w:t>
      </w:r>
      <w:proofErr w:type="spellEnd"/>
    </w:p>
    <w:p w14:paraId="6CA52D72" w14:textId="77777777" w:rsidR="009D5254" w:rsidRDefault="009B465D" w:rsidP="009D5254">
      <w:pPr>
        <w:ind w:firstLine="0"/>
        <w:jc w:val="center"/>
        <w:rPr>
          <w:b/>
          <w:bCs/>
        </w:rPr>
      </w:pPr>
      <w:r w:rsidRPr="00ED580F">
        <w:rPr>
          <w:b/>
          <w:bCs/>
        </w:rPr>
        <w:t>ИНФОРМАЦИОННЫЙ ПОРТАЛ</w:t>
      </w:r>
    </w:p>
    <w:p w14:paraId="351381E9" w14:textId="625EDF30" w:rsidR="009B465D" w:rsidRPr="00ED580F" w:rsidRDefault="009B465D" w:rsidP="009D5254">
      <w:pPr>
        <w:ind w:firstLine="0"/>
        <w:jc w:val="center"/>
        <w:rPr>
          <w:b/>
          <w:bCs/>
        </w:rPr>
      </w:pPr>
      <w:r w:rsidRPr="00ED580F">
        <w:rPr>
          <w:b/>
          <w:bCs/>
        </w:rPr>
        <w:t>О ПРОЕКТНОМ МЕНЕДЖМЕНТЕ</w:t>
      </w:r>
    </w:p>
    <w:p w14:paraId="486B97BE" w14:textId="7FC93E1E" w:rsidR="009B465D" w:rsidRPr="00ED580F" w:rsidRDefault="00C2397D" w:rsidP="009D5254">
      <w:pPr>
        <w:ind w:firstLine="0"/>
        <w:jc w:val="center"/>
        <w:rPr>
          <w:b/>
          <w:bCs/>
        </w:rPr>
      </w:pPr>
      <w:r>
        <w:rPr>
          <w:b/>
          <w:bCs/>
        </w:rPr>
        <w:t>Руководство программиста</w:t>
      </w:r>
    </w:p>
    <w:p w14:paraId="62A93487" w14:textId="0A335969" w:rsidR="009B465D" w:rsidRPr="001658DC" w:rsidRDefault="009B465D" w:rsidP="009D5254">
      <w:pPr>
        <w:ind w:firstLine="0"/>
        <w:jc w:val="center"/>
        <w:rPr>
          <w:b/>
          <w:bCs/>
        </w:rPr>
      </w:pPr>
      <w:r w:rsidRPr="00ED580F">
        <w:rPr>
          <w:b/>
          <w:bCs/>
        </w:rPr>
        <w:t>Листов 1</w:t>
      </w:r>
      <w:r w:rsidR="001658DC">
        <w:rPr>
          <w:b/>
          <w:bCs/>
        </w:rPr>
        <w:t>3</w:t>
      </w:r>
    </w:p>
    <w:p w14:paraId="35AEC156" w14:textId="77777777" w:rsidR="004A6298" w:rsidRPr="004A6298" w:rsidRDefault="004A6298" w:rsidP="004A6298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72"/>
        <w:gridCol w:w="4672"/>
      </w:tblGrid>
      <w:tr w:rsidR="009B465D" w:rsidRPr="009B465D" w14:paraId="666CF946" w14:textId="77777777" w:rsidTr="00587A2E">
        <w:tc>
          <w:tcPr>
            <w:tcW w:w="4672" w:type="dxa"/>
            <w:shd w:val="clear" w:color="auto" w:fill="auto"/>
          </w:tcPr>
          <w:p w14:paraId="10511D73" w14:textId="77777777" w:rsidR="009B465D" w:rsidRPr="009B465D" w:rsidRDefault="009B465D" w:rsidP="0022610C"/>
        </w:tc>
        <w:tc>
          <w:tcPr>
            <w:tcW w:w="4672" w:type="dxa"/>
            <w:shd w:val="clear" w:color="auto" w:fill="auto"/>
          </w:tcPr>
          <w:p w14:paraId="12E388AA" w14:textId="77777777" w:rsidR="009B465D" w:rsidRPr="009B465D" w:rsidRDefault="009B465D" w:rsidP="0022610C">
            <w:r w:rsidRPr="009B465D">
              <w:t>Разработчики</w:t>
            </w:r>
          </w:p>
          <w:p w14:paraId="3DFEAAF7" w14:textId="77777777" w:rsidR="009B465D" w:rsidRPr="009B465D" w:rsidRDefault="009B465D" w:rsidP="0022610C">
            <w:r w:rsidRPr="009B465D">
              <w:t>Наконечный П.А.</w:t>
            </w:r>
          </w:p>
          <w:p w14:paraId="2F6AD33A" w14:textId="77777777" w:rsidR="009B465D" w:rsidRDefault="009B465D" w:rsidP="0022610C">
            <w:r w:rsidRPr="009B465D">
              <w:t>Ветров А.</w:t>
            </w:r>
          </w:p>
          <w:p w14:paraId="6DF18AF6" w14:textId="524C5DB6" w:rsidR="001A194D" w:rsidRPr="009B465D" w:rsidRDefault="001A194D" w:rsidP="0022610C">
            <w:r>
              <w:t>Кузина В</w:t>
            </w:r>
            <w:r w:rsidR="006B6F61">
              <w:t>.</w:t>
            </w:r>
          </w:p>
        </w:tc>
      </w:tr>
    </w:tbl>
    <w:p w14:paraId="355D7AF7" w14:textId="77777777" w:rsidR="009B465D" w:rsidRPr="009B465D" w:rsidRDefault="009B465D" w:rsidP="00B02E06">
      <w:pPr>
        <w:ind w:firstLine="0"/>
      </w:pPr>
    </w:p>
    <w:p w14:paraId="6F862529" w14:textId="77777777" w:rsidR="004A6298" w:rsidRPr="009B465D" w:rsidRDefault="004A6298" w:rsidP="0022610C"/>
    <w:p w14:paraId="4FC76544" w14:textId="77777777" w:rsidR="009B465D" w:rsidRPr="009B465D" w:rsidRDefault="009B465D" w:rsidP="0022610C"/>
    <w:p w14:paraId="2F84C330" w14:textId="77777777" w:rsidR="009B465D" w:rsidRPr="009B465D" w:rsidRDefault="009B465D" w:rsidP="0022610C"/>
    <w:p w14:paraId="1340C7FB" w14:textId="62A47C49" w:rsidR="009B465D" w:rsidRDefault="009B465D" w:rsidP="0022610C"/>
    <w:p w14:paraId="5B40E20C" w14:textId="77777777" w:rsidR="00336ACC" w:rsidRDefault="00336ACC" w:rsidP="0022610C"/>
    <w:p w14:paraId="37449CDC" w14:textId="77777777" w:rsidR="009B465D" w:rsidRPr="009B465D" w:rsidRDefault="009B465D" w:rsidP="0022610C"/>
    <w:p w14:paraId="0CBA55AB" w14:textId="66B94285" w:rsidR="004A6298" w:rsidRPr="004A6298" w:rsidRDefault="009B465D" w:rsidP="00CE10BF">
      <w:pPr>
        <w:ind w:firstLine="0"/>
        <w:jc w:val="center"/>
      </w:pPr>
      <w:r w:rsidRPr="009B465D">
        <w:t>2020</w:t>
      </w:r>
    </w:p>
    <w:p w14:paraId="361C27D1" w14:textId="4426796C" w:rsidR="009B465D" w:rsidRPr="00ED580F" w:rsidRDefault="00ED580F" w:rsidP="00714636">
      <w:pPr>
        <w:jc w:val="center"/>
        <w:rPr>
          <w:b/>
          <w:bCs/>
        </w:rPr>
      </w:pPr>
      <w:r>
        <w:rPr>
          <w:b/>
          <w:bCs/>
        </w:rPr>
        <w:lastRenderedPageBreak/>
        <w:t>СОДЕРЖАНИЕ</w:t>
      </w:r>
    </w:p>
    <w:bookmarkStart w:id="0" w:name="_GoBack"/>
    <w:bookmarkEnd w:id="0"/>
    <w:p w14:paraId="00C675DC" w14:textId="07B1C845" w:rsidR="001047E5" w:rsidRDefault="005E0897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9104865" w:history="1">
        <w:r w:rsidR="001047E5" w:rsidRPr="00581463">
          <w:rPr>
            <w:rStyle w:val="a8"/>
            <w:noProof/>
          </w:rPr>
          <w:t>1</w:t>
        </w:r>
        <w:r w:rsidR="001047E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1047E5" w:rsidRPr="00581463">
          <w:rPr>
            <w:rStyle w:val="a8"/>
            <w:noProof/>
          </w:rPr>
          <w:t>Общие положения</w:t>
        </w:r>
        <w:r w:rsidR="001047E5">
          <w:rPr>
            <w:noProof/>
            <w:webHidden/>
          </w:rPr>
          <w:tab/>
        </w:r>
        <w:r w:rsidR="001047E5">
          <w:rPr>
            <w:noProof/>
            <w:webHidden/>
          </w:rPr>
          <w:fldChar w:fldCharType="begin"/>
        </w:r>
        <w:r w:rsidR="001047E5">
          <w:rPr>
            <w:noProof/>
            <w:webHidden/>
          </w:rPr>
          <w:instrText xml:space="preserve"> PAGEREF _Toc59104865 \h </w:instrText>
        </w:r>
        <w:r w:rsidR="001047E5">
          <w:rPr>
            <w:noProof/>
            <w:webHidden/>
          </w:rPr>
        </w:r>
        <w:r w:rsidR="001047E5">
          <w:rPr>
            <w:noProof/>
            <w:webHidden/>
          </w:rPr>
          <w:fldChar w:fldCharType="separate"/>
        </w:r>
        <w:r w:rsidR="001047E5">
          <w:rPr>
            <w:noProof/>
            <w:webHidden/>
          </w:rPr>
          <w:t>4</w:t>
        </w:r>
        <w:r w:rsidR="001047E5">
          <w:rPr>
            <w:noProof/>
            <w:webHidden/>
          </w:rPr>
          <w:fldChar w:fldCharType="end"/>
        </w:r>
      </w:hyperlink>
    </w:p>
    <w:p w14:paraId="58A42B0D" w14:textId="3084B5B9" w:rsidR="001047E5" w:rsidRDefault="001047E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4866" w:history="1">
        <w:r w:rsidRPr="00581463">
          <w:rPr>
            <w:rStyle w:val="a8"/>
            <w:noProof/>
          </w:rPr>
          <w:t>1.1 Основание для разработки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_Toc59104866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14700E" w14:textId="6749A447" w:rsidR="001047E5" w:rsidRDefault="001047E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4867" w:history="1">
        <w:r w:rsidRPr="00581463">
          <w:rPr>
            <w:rStyle w:val="a8"/>
            <w:noProof/>
          </w:rPr>
          <w:t>1.2 Название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1B83C2" w14:textId="0B1B9D68" w:rsidR="001047E5" w:rsidRDefault="001047E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4868" w:history="1">
        <w:r w:rsidRPr="00581463">
          <w:rPr>
            <w:rStyle w:val="a8"/>
            <w:noProof/>
          </w:rPr>
          <w:t>1.3 Заказчики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9A6592" w14:textId="7592288E" w:rsidR="001047E5" w:rsidRDefault="001047E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4869" w:history="1">
        <w:r w:rsidRPr="00581463">
          <w:rPr>
            <w:rStyle w:val="a8"/>
            <w:noProof/>
          </w:rPr>
          <w:t>1.4 Разработчики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375F70" w14:textId="5424D4CF" w:rsidR="001047E5" w:rsidRDefault="001047E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4870" w:history="1">
        <w:r w:rsidRPr="00581463">
          <w:rPr>
            <w:rStyle w:val="a8"/>
            <w:noProof/>
          </w:rPr>
          <w:t>1.5 Порядок оформления и предъявления заказчику результатов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_Toc59104870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553DE2" w14:textId="0AA4946F" w:rsidR="001047E5" w:rsidRDefault="001047E5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4871" w:history="1">
        <w:r w:rsidRPr="00581463">
          <w:rPr>
            <w:rStyle w:val="a8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581463">
          <w:rPr>
            <w:rStyle w:val="a8"/>
            <w:noProof/>
          </w:rPr>
          <w:t>Назначение и 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_Toc59104871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33B3AF" w14:textId="359CFFB1" w:rsidR="001047E5" w:rsidRDefault="001047E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4872" w:history="1">
        <w:r w:rsidRPr="00581463">
          <w:rPr>
            <w:rStyle w:val="a8"/>
            <w:noProof/>
          </w:rPr>
          <w:t>2.1 Назначение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_Toc59104872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811D56" w14:textId="536125A7" w:rsidR="001047E5" w:rsidRDefault="001047E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4873" w:history="1">
        <w:r w:rsidRPr="00581463">
          <w:rPr>
            <w:rStyle w:val="a8"/>
            <w:noProof/>
          </w:rPr>
          <w:t>2.2 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_Toc59104873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4F4124" w14:textId="61A6CED6" w:rsidR="001047E5" w:rsidRDefault="001047E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4874" w:history="1">
        <w:r w:rsidRPr="00581463">
          <w:rPr>
            <w:rStyle w:val="a8"/>
            <w:noProof/>
          </w:rPr>
          <w:t>2.3 Критерии достижения целей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_Toc59104874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82ADD7" w14:textId="3466961F" w:rsidR="001047E5" w:rsidRDefault="001047E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4875" w:history="1">
        <w:r w:rsidRPr="00581463">
          <w:rPr>
            <w:rStyle w:val="a8"/>
            <w:noProof/>
          </w:rPr>
          <w:t>2.4 Условия применения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_Toc59104875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53C795" w14:textId="7F20B771" w:rsidR="001047E5" w:rsidRDefault="001047E5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4876" w:history="1">
        <w:r w:rsidRPr="00581463">
          <w:rPr>
            <w:rStyle w:val="a8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581463">
          <w:rPr>
            <w:rStyle w:val="a8"/>
            <w:noProof/>
          </w:rPr>
          <w:t>Характеристики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_Toc59104876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1C54A1" w14:textId="0D831BC6" w:rsidR="001047E5" w:rsidRDefault="001047E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4877" w:history="1">
        <w:r w:rsidRPr="00581463">
          <w:rPr>
            <w:rStyle w:val="a8"/>
            <w:noProof/>
          </w:rPr>
          <w:t>3.1 Режим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_Toc59104877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E7727D" w14:textId="71F82F23" w:rsidR="001047E5" w:rsidRDefault="001047E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4878" w:history="1">
        <w:r w:rsidRPr="00581463">
          <w:rPr>
            <w:rStyle w:val="a8"/>
            <w:noProof/>
          </w:rPr>
          <w:t>3.2 Требования к работе разработчика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_Toc59104878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20029F" w14:textId="63EFE212" w:rsidR="001047E5" w:rsidRDefault="001047E5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4879" w:history="1">
        <w:r w:rsidRPr="00581463">
          <w:rPr>
            <w:rStyle w:val="a8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581463">
          <w:rPr>
            <w:rStyle w:val="a8"/>
            <w:noProof/>
          </w:rPr>
          <w:t>Структура входных и выходных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_Toc59104879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C11661B" w14:textId="7C99C96C" w:rsidR="001047E5" w:rsidRDefault="001047E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4880" w:history="1">
        <w:r w:rsidRPr="00581463">
          <w:rPr>
            <w:rStyle w:val="a8"/>
            <w:noProof/>
          </w:rPr>
          <w:t>4.1 Структура входных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_Toc59104880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86D334" w14:textId="08117560" w:rsidR="001047E5" w:rsidRDefault="001047E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4881" w:history="1">
        <w:r w:rsidRPr="00581463">
          <w:rPr>
            <w:rStyle w:val="a8"/>
            <w:noProof/>
          </w:rPr>
          <w:t>4.2 Структура выходных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_Toc59104881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6150F9" w14:textId="58D77535" w:rsidR="001047E5" w:rsidRDefault="001047E5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4882" w:history="1">
        <w:r w:rsidRPr="00581463">
          <w:rPr>
            <w:rStyle w:val="a8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581463">
          <w:rPr>
            <w:rStyle w:val="a8"/>
            <w:noProof/>
          </w:rPr>
          <w:t>Сообщения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_Toc59104882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59FAC9" w14:textId="556C4D8D" w:rsidR="004A6298" w:rsidRDefault="005E0897" w:rsidP="005E0897">
      <w:pPr>
        <w:jc w:val="left"/>
        <w:sectPr w:rsidR="004A6298" w:rsidSect="00282AFB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  <w:r>
        <w:fldChar w:fldCharType="end"/>
      </w:r>
    </w:p>
    <w:p w14:paraId="20B5EAA3" w14:textId="2680A759" w:rsidR="009B465D" w:rsidRPr="009B465D" w:rsidRDefault="009B465D" w:rsidP="00310963">
      <w:pPr>
        <w:pStyle w:val="FakeTitle"/>
      </w:pPr>
      <w:bookmarkStart w:id="1" w:name="_Toc55473600"/>
      <w:r w:rsidRPr="009B465D">
        <w:lastRenderedPageBreak/>
        <w:t>Термины</w:t>
      </w:r>
      <w:bookmarkEnd w:id="1"/>
      <w:r w:rsidR="00310963">
        <w:t xml:space="preserve"> и определения</w:t>
      </w:r>
    </w:p>
    <w:p w14:paraId="7DF72F33" w14:textId="77777777" w:rsidR="009B465D" w:rsidRPr="00EE2755" w:rsidRDefault="009B465D" w:rsidP="001E2EFD">
      <w:pPr>
        <w:pStyle w:val="a"/>
      </w:pPr>
      <w:r w:rsidRPr="00EE2755">
        <w:t>Сайт – совокупность программ для ЭВМ, доступ к которой обеспечивается посредством информационно-телекоммуникационной сети «Интернет» (далее – интернет) по доменным именам или по сетевым адресам, позволяющим идентифицировать сайты в сети «Интернет».</w:t>
      </w:r>
    </w:p>
    <w:p w14:paraId="0EDABC61" w14:textId="77777777" w:rsidR="009B465D" w:rsidRPr="00EE2755" w:rsidRDefault="009B465D" w:rsidP="001E2EFD">
      <w:pPr>
        <w:pStyle w:val="a"/>
      </w:pPr>
      <w:r w:rsidRPr="00EE2755">
        <w:t>CMS (</w:t>
      </w:r>
      <w:proofErr w:type="spellStart"/>
      <w:r w:rsidRPr="00EE2755">
        <w:t>Content</w:t>
      </w:r>
      <w:proofErr w:type="spellEnd"/>
      <w:r w:rsidRPr="00EE2755">
        <w:t xml:space="preserve"> </w:t>
      </w:r>
      <w:proofErr w:type="spellStart"/>
      <w:r w:rsidRPr="00EE2755">
        <w:t>Management</w:t>
      </w:r>
      <w:proofErr w:type="spellEnd"/>
      <w:r w:rsidRPr="00EE2755">
        <w:t xml:space="preserve"> </w:t>
      </w:r>
      <w:proofErr w:type="spellStart"/>
      <w:r w:rsidRPr="00EE2755">
        <w:t>System</w:t>
      </w:r>
      <w:proofErr w:type="spellEnd"/>
      <w:r w:rsidRPr="00EE2755">
        <w:t>) – программный продукт, позволяющий осуществлять создание сайтов и управление контентом на сайтах.</w:t>
      </w:r>
    </w:p>
    <w:p w14:paraId="78798AA9" w14:textId="77777777" w:rsidR="009B465D" w:rsidRPr="00EE2755" w:rsidRDefault="009B465D" w:rsidP="001E2EFD">
      <w:pPr>
        <w:pStyle w:val="a"/>
      </w:pPr>
      <w:proofErr w:type="spellStart"/>
      <w:r w:rsidRPr="00EE2755">
        <w:t>Wordpress</w:t>
      </w:r>
      <w:proofErr w:type="spellEnd"/>
      <w:r w:rsidRPr="00EE2755">
        <w:t xml:space="preserve"> – одна из CMS, написанная на языке программирования PHP.</w:t>
      </w:r>
    </w:p>
    <w:p w14:paraId="69C962CA" w14:textId="77777777" w:rsidR="009B465D" w:rsidRPr="00EE2755" w:rsidRDefault="009B465D" w:rsidP="001E2EFD">
      <w:pPr>
        <w:pStyle w:val="a"/>
      </w:pPr>
      <w:r w:rsidRPr="00EE2755">
        <w:t>Проектный менеджмент – область знаний, включающая в себя принципы, методики, практики, фреймворки, применяемые при управлении проектами.</w:t>
      </w:r>
    </w:p>
    <w:p w14:paraId="6DDFC0B6" w14:textId="77777777" w:rsidR="009B465D" w:rsidRPr="00EE2755" w:rsidRDefault="009B465D" w:rsidP="001E2EFD">
      <w:pPr>
        <w:pStyle w:val="a"/>
      </w:pPr>
      <w:r w:rsidRPr="00EE2755">
        <w:t>Контент – текстографическое содержимое сайта, публикуемое в формате постов или страниц.</w:t>
      </w:r>
    </w:p>
    <w:p w14:paraId="3BF10472" w14:textId="77777777" w:rsidR="009B465D" w:rsidRPr="00EE2755" w:rsidRDefault="009B465D" w:rsidP="001E2EFD">
      <w:pPr>
        <w:pStyle w:val="a"/>
      </w:pPr>
      <w:r w:rsidRPr="00EE2755">
        <w:t>Статья, пост, публикация – уникальная единица контента, являющаяся частью контента. Имеет дату публикации и автора.</w:t>
      </w:r>
    </w:p>
    <w:p w14:paraId="28446CD8" w14:textId="77777777" w:rsidR="009B465D" w:rsidRPr="00EE2755" w:rsidRDefault="009B465D" w:rsidP="001E2EFD">
      <w:pPr>
        <w:pStyle w:val="a"/>
      </w:pPr>
      <w:r w:rsidRPr="00EE2755">
        <w:t>Страница (единица контента) – статичная информационная страница сайта, не имеющая даты публикации или автора.</w:t>
      </w:r>
    </w:p>
    <w:p w14:paraId="641075BB" w14:textId="77777777" w:rsidR="009B465D" w:rsidRPr="00EE2755" w:rsidRDefault="009B465D" w:rsidP="001E2EFD">
      <w:pPr>
        <w:pStyle w:val="a"/>
      </w:pPr>
      <w:r w:rsidRPr="00EE2755">
        <w:t>Страница сайта – результат выходных данных на запрос по определенному URL.</w:t>
      </w:r>
    </w:p>
    <w:p w14:paraId="668169E9" w14:textId="77777777" w:rsidR="009B465D" w:rsidRPr="00EE2755" w:rsidRDefault="009B465D" w:rsidP="001E2EFD">
      <w:pPr>
        <w:pStyle w:val="a"/>
      </w:pPr>
      <w:r w:rsidRPr="00EE2755">
        <w:t>HTTP – протокол, используемый для разработки веб-сайтов, открываемых в браузере пользователя.</w:t>
      </w:r>
    </w:p>
    <w:p w14:paraId="0DC90DD4" w14:textId="77777777" w:rsidR="009B465D" w:rsidRPr="00EE2755" w:rsidRDefault="009B465D" w:rsidP="001E2EFD">
      <w:pPr>
        <w:pStyle w:val="a"/>
      </w:pPr>
      <w:r w:rsidRPr="00EE2755">
        <w:t>БД (База Данных) – программный продукт, осуществляющий управление данными, а также предоставляющий API для работы с ними.</w:t>
      </w:r>
    </w:p>
    <w:p w14:paraId="75242CFE" w14:textId="77777777" w:rsidR="009B465D" w:rsidRPr="00EE2755" w:rsidRDefault="009B465D" w:rsidP="001E2EFD">
      <w:pPr>
        <w:pStyle w:val="a"/>
      </w:pPr>
      <w:proofErr w:type="spellStart"/>
      <w:r w:rsidRPr="00EE2755">
        <w:t>Сайдбар</w:t>
      </w:r>
      <w:proofErr w:type="spellEnd"/>
      <w:r w:rsidRPr="00EE2755">
        <w:t xml:space="preserve"> – блок сайта, расположенный справа или слева от основного содержимого страницы, состоит из виджетов.</w:t>
      </w:r>
    </w:p>
    <w:p w14:paraId="07DF0835" w14:textId="353C2CAF" w:rsidR="009B465D" w:rsidRPr="009B465D" w:rsidRDefault="009B465D" w:rsidP="0022610C">
      <w:pPr>
        <w:pStyle w:val="1"/>
      </w:pPr>
      <w:bookmarkStart w:id="2" w:name="_Toc55473601"/>
      <w:bookmarkStart w:id="3" w:name="_Toc52722531"/>
      <w:bookmarkStart w:id="4" w:name="_Toc59104865"/>
      <w:r w:rsidRPr="009B465D">
        <w:rPr>
          <w:rStyle w:val="10"/>
          <w:b/>
          <w:caps/>
        </w:rPr>
        <w:lastRenderedPageBreak/>
        <w:t>Общие пол</w:t>
      </w:r>
      <w:r w:rsidRPr="009B465D">
        <w:t>ожения</w:t>
      </w:r>
      <w:bookmarkEnd w:id="2"/>
      <w:bookmarkEnd w:id="3"/>
      <w:bookmarkEnd w:id="4"/>
    </w:p>
    <w:p w14:paraId="124A9D84" w14:textId="72D5FE1F" w:rsidR="009B465D" w:rsidRPr="009B465D" w:rsidRDefault="001D13EA" w:rsidP="000A293A">
      <w:pPr>
        <w:pStyle w:val="2"/>
      </w:pPr>
      <w:bookmarkStart w:id="5" w:name="_Toc55473602"/>
      <w:bookmarkStart w:id="6" w:name="_Toc59104866"/>
      <w:r>
        <w:t>1</w:t>
      </w:r>
      <w:r w:rsidR="009B465D" w:rsidRPr="009B465D">
        <w:t xml:space="preserve">.1 Основание </w:t>
      </w:r>
      <w:r w:rsidR="009B465D" w:rsidRPr="009B465D">
        <w:rPr>
          <w:rStyle w:val="20"/>
          <w:b/>
        </w:rPr>
        <w:t>для разработки программы</w:t>
      </w:r>
      <w:bookmarkEnd w:id="5"/>
      <w:bookmarkEnd w:id="6"/>
    </w:p>
    <w:p w14:paraId="538996A3" w14:textId="2D4DDF0F" w:rsidR="009B465D" w:rsidRPr="009B465D" w:rsidRDefault="009B465D" w:rsidP="0022610C">
      <w:r w:rsidRPr="009B465D">
        <w:t xml:space="preserve">Разработка настоящего документа предусмотрена </w:t>
      </w:r>
      <w:r w:rsidR="001A772A">
        <w:t>Т</w:t>
      </w:r>
      <w:r w:rsidRPr="009B465D">
        <w:t xml:space="preserve">ехническим заданием №1 от 15.10.2020 на сайт «Информационный портал о проектном менеджменте» (далее – «техническое задание»), </w:t>
      </w:r>
      <w:r w:rsidR="001A772A">
        <w:t>Э</w:t>
      </w:r>
      <w:r w:rsidRPr="009B465D">
        <w:t xml:space="preserve">скизным проектом №1 от 22.10.2020, (далее – «эскизный проект»), а также </w:t>
      </w:r>
      <w:r w:rsidR="001A772A">
        <w:t>Т</w:t>
      </w:r>
      <w:r w:rsidRPr="009B465D">
        <w:t>ехническим проектом №1 от 22.10.2020 (далее – «технический</w:t>
      </w:r>
      <w:r w:rsidRPr="009B465D">
        <w:rPr>
          <w:rFonts w:cs="Times New Roman"/>
          <w:bCs/>
        </w:rPr>
        <w:t xml:space="preserve"> проект»).</w:t>
      </w:r>
    </w:p>
    <w:p w14:paraId="6064C234" w14:textId="77777777" w:rsidR="009B465D" w:rsidRPr="009B465D" w:rsidRDefault="009B465D" w:rsidP="0022610C"/>
    <w:p w14:paraId="147B40AD" w14:textId="361776D8" w:rsidR="009B465D" w:rsidRPr="009B465D" w:rsidRDefault="001D13EA" w:rsidP="000A293A">
      <w:pPr>
        <w:pStyle w:val="2"/>
      </w:pPr>
      <w:bookmarkStart w:id="7" w:name="_Toc55473603"/>
      <w:bookmarkStart w:id="8" w:name="_Toc52722532"/>
      <w:bookmarkStart w:id="9" w:name="_Toc59104867"/>
      <w:r>
        <w:t>1</w:t>
      </w:r>
      <w:r w:rsidR="009B465D" w:rsidRPr="009B465D">
        <w:t>.2 Название проекта</w:t>
      </w:r>
      <w:bookmarkEnd w:id="7"/>
      <w:bookmarkEnd w:id="8"/>
      <w:bookmarkEnd w:id="9"/>
    </w:p>
    <w:p w14:paraId="576CE305" w14:textId="77777777" w:rsidR="009B465D" w:rsidRPr="009B465D" w:rsidRDefault="009B465D" w:rsidP="0022610C">
      <w:r w:rsidRPr="009B465D">
        <w:t>Полное наименование проекта: информационный портал «Проектный менеджмент простым языком».</w:t>
      </w:r>
    </w:p>
    <w:p w14:paraId="074E1D2C" w14:textId="77777777" w:rsidR="009B465D" w:rsidRPr="009B465D" w:rsidRDefault="009B465D" w:rsidP="0022610C">
      <w:r w:rsidRPr="009B465D">
        <w:t>Краткое наименование проекта: «Информационный портал о проектном менеджменте».</w:t>
      </w:r>
    </w:p>
    <w:p w14:paraId="5AC1D91B" w14:textId="77777777" w:rsidR="009B465D" w:rsidRPr="009B465D" w:rsidRDefault="009B465D" w:rsidP="0022610C">
      <w:r w:rsidRPr="009B465D">
        <w:t>Далее – сайт.</w:t>
      </w:r>
    </w:p>
    <w:p w14:paraId="59B2BC85" w14:textId="77777777" w:rsidR="009B465D" w:rsidRPr="009B465D" w:rsidRDefault="009B465D" w:rsidP="0022610C"/>
    <w:p w14:paraId="38F720BE" w14:textId="05B8C25E" w:rsidR="009B465D" w:rsidRPr="009B465D" w:rsidRDefault="001D13EA" w:rsidP="000A293A">
      <w:pPr>
        <w:pStyle w:val="2"/>
      </w:pPr>
      <w:bookmarkStart w:id="10" w:name="_Toc52722533"/>
      <w:bookmarkStart w:id="11" w:name="_Toc55473604"/>
      <w:bookmarkStart w:id="12" w:name="_Toc59104868"/>
      <w:r>
        <w:t>1</w:t>
      </w:r>
      <w:r w:rsidR="009B465D" w:rsidRPr="009B465D">
        <w:t xml:space="preserve">.3 </w:t>
      </w:r>
      <w:bookmarkEnd w:id="10"/>
      <w:r w:rsidR="009B465D" w:rsidRPr="009B465D">
        <w:t>Заказчики</w:t>
      </w:r>
      <w:bookmarkEnd w:id="11"/>
      <w:bookmarkEnd w:id="12"/>
    </w:p>
    <w:p w14:paraId="7BAFFE79" w14:textId="77777777" w:rsidR="009B465D" w:rsidRPr="009B465D" w:rsidRDefault="009B465D" w:rsidP="0022610C">
      <w:r w:rsidRPr="009B465D">
        <w:t>Надзор за выполнением проекта осуществляют:</w:t>
      </w:r>
    </w:p>
    <w:p w14:paraId="29C265EA" w14:textId="77777777" w:rsidR="009B465D" w:rsidRPr="009B465D" w:rsidRDefault="009B465D" w:rsidP="001E2EFD">
      <w:pPr>
        <w:pStyle w:val="a"/>
        <w:numPr>
          <w:ilvl w:val="0"/>
          <w:numId w:val="7"/>
        </w:numPr>
      </w:pPr>
      <w:r w:rsidRPr="009B465D">
        <w:t>Смирнова Юлия Владимировна – куратор проекта, ФГБОУ ВО «Московский Политехнический Университет».</w:t>
      </w:r>
    </w:p>
    <w:p w14:paraId="21CC8286" w14:textId="77777777" w:rsidR="009B465D" w:rsidRPr="009B465D" w:rsidRDefault="009B465D" w:rsidP="001E2EFD">
      <w:pPr>
        <w:pStyle w:val="a"/>
        <w:numPr>
          <w:ilvl w:val="0"/>
          <w:numId w:val="7"/>
        </w:numPr>
      </w:pPr>
      <w:r w:rsidRPr="009B465D">
        <w:t>Левенец Елена Владимировна – доцент, преподаватель дисциплины «Инженерная коммуникация в ИТ-сфере», ФГБОУ ВО «Московский Политехнический Университет».</w:t>
      </w:r>
    </w:p>
    <w:p w14:paraId="3DB81137" w14:textId="77777777" w:rsidR="009B465D" w:rsidRPr="009B465D" w:rsidRDefault="009B465D" w:rsidP="001E2EFD">
      <w:pPr>
        <w:pStyle w:val="a"/>
        <w:numPr>
          <w:ilvl w:val="0"/>
          <w:numId w:val="7"/>
        </w:numPr>
      </w:pPr>
      <w:r w:rsidRPr="009B465D">
        <w:t>Даньшина Марина Владимировна, заместитель декана факультета информационных технологий, ФГБОУ ВО «Московский Политехнический Университет».</w:t>
      </w:r>
    </w:p>
    <w:p w14:paraId="59795035" w14:textId="77777777" w:rsidR="009B465D" w:rsidRPr="009B465D" w:rsidRDefault="009B465D" w:rsidP="001E2EFD">
      <w:pPr>
        <w:pStyle w:val="a"/>
        <w:numPr>
          <w:ilvl w:val="0"/>
          <w:numId w:val="7"/>
        </w:numPr>
      </w:pPr>
      <w:r w:rsidRPr="009B465D">
        <w:t>Логачёв Максим Сергеевич, руководитель образовательной программы КИС, ФГБОУ ВО «Московский Политехнический Университет».</w:t>
      </w:r>
    </w:p>
    <w:p w14:paraId="1E06EA4E" w14:textId="77777777" w:rsidR="009B465D" w:rsidRPr="009B465D" w:rsidRDefault="009B465D" w:rsidP="0022610C"/>
    <w:p w14:paraId="0A577F24" w14:textId="0F09196F" w:rsidR="009B465D" w:rsidRPr="009B465D" w:rsidRDefault="001D13EA" w:rsidP="000A293A">
      <w:pPr>
        <w:pStyle w:val="2"/>
      </w:pPr>
      <w:bookmarkStart w:id="13" w:name="_Toc55473605"/>
      <w:bookmarkStart w:id="14" w:name="_Toc59104869"/>
      <w:r>
        <w:lastRenderedPageBreak/>
        <w:t>1</w:t>
      </w:r>
      <w:r w:rsidR="009B465D" w:rsidRPr="009B465D">
        <w:t>.4 Разработчики</w:t>
      </w:r>
      <w:bookmarkEnd w:id="13"/>
      <w:bookmarkEnd w:id="14"/>
    </w:p>
    <w:p w14:paraId="59B54285" w14:textId="77777777" w:rsidR="009B465D" w:rsidRPr="009B465D" w:rsidRDefault="009B465D" w:rsidP="0022610C">
      <w:r w:rsidRPr="009B465D">
        <w:t>Команда разработки состоит из следующих специалистов:</w:t>
      </w:r>
    </w:p>
    <w:p w14:paraId="19C5DC3C" w14:textId="6822CD14" w:rsidR="009B465D" w:rsidRPr="009B465D" w:rsidRDefault="009B465D" w:rsidP="001E2EFD">
      <w:pPr>
        <w:pStyle w:val="a"/>
        <w:numPr>
          <w:ilvl w:val="0"/>
          <w:numId w:val="8"/>
        </w:numPr>
      </w:pPr>
      <w:r w:rsidRPr="009B465D">
        <w:t xml:space="preserve">Наконечный Павел </w:t>
      </w:r>
      <w:r w:rsidR="001611CD" w:rsidRPr="009B465D">
        <w:t>–</w:t>
      </w:r>
      <w:r w:rsidRPr="009B465D">
        <w:t xml:space="preserve"> менеджер проекта и технический писатель</w:t>
      </w:r>
      <w:r w:rsidR="00F04A39">
        <w:t>.</w:t>
      </w:r>
    </w:p>
    <w:p w14:paraId="569E9D32" w14:textId="33A0315E" w:rsidR="009B465D" w:rsidRPr="009B465D" w:rsidRDefault="009B465D" w:rsidP="001E2EFD">
      <w:pPr>
        <w:pStyle w:val="a"/>
        <w:numPr>
          <w:ilvl w:val="0"/>
          <w:numId w:val="8"/>
        </w:numPr>
      </w:pPr>
      <w:r w:rsidRPr="009B465D">
        <w:t>Сидоров Вадим – веб-разработчик</w:t>
      </w:r>
      <w:r w:rsidR="00F04A39">
        <w:t>.</w:t>
      </w:r>
    </w:p>
    <w:p w14:paraId="1E01783C" w14:textId="77777777" w:rsidR="009B465D" w:rsidRPr="009B465D" w:rsidRDefault="009B465D" w:rsidP="001E2EFD">
      <w:pPr>
        <w:pStyle w:val="a"/>
        <w:numPr>
          <w:ilvl w:val="0"/>
          <w:numId w:val="8"/>
        </w:numPr>
      </w:pPr>
      <w:r w:rsidRPr="009B465D">
        <w:t>Руднев Никита – веб-разработчик.</w:t>
      </w:r>
    </w:p>
    <w:p w14:paraId="396E4CF2" w14:textId="77777777" w:rsidR="009B465D" w:rsidRPr="009B465D" w:rsidRDefault="009B465D" w:rsidP="0022610C"/>
    <w:p w14:paraId="578AADC3" w14:textId="7AD1BA3D" w:rsidR="009B465D" w:rsidRPr="009B465D" w:rsidRDefault="001D13EA" w:rsidP="000A293A">
      <w:pPr>
        <w:pStyle w:val="2"/>
      </w:pPr>
      <w:bookmarkStart w:id="15" w:name="_Toc55473641"/>
      <w:bookmarkStart w:id="16" w:name="_Toc59104870"/>
      <w:r>
        <w:t>1</w:t>
      </w:r>
      <w:r w:rsidR="009B465D" w:rsidRPr="009B465D">
        <w:t>.5 Порядок оформления и предъявления заказчику результатов работ</w:t>
      </w:r>
      <w:bookmarkEnd w:id="15"/>
      <w:bookmarkEnd w:id="16"/>
    </w:p>
    <w:p w14:paraId="7E390779" w14:textId="1369773C" w:rsidR="009B465D" w:rsidRDefault="009B465D" w:rsidP="0022610C">
      <w:r w:rsidRPr="009B465D">
        <w:t>Порядок оформления и предъявления заказчику результатов работ определен регламентом Проектной деятельности на факультете информационных технологий ФГБОУ ВО «Московский Политехнический Университет» (</w:t>
      </w:r>
      <w:hyperlink r:id="rId10" w:history="1">
        <w:r w:rsidRPr="009B465D">
          <w:t>https://pd.fit.mospolytech.ru</w:t>
        </w:r>
      </w:hyperlink>
      <w:r w:rsidRPr="009B465D">
        <w:t>).</w:t>
      </w:r>
    </w:p>
    <w:p w14:paraId="3D9CFEBC" w14:textId="106DA652" w:rsidR="002A5CC6" w:rsidRDefault="002A5CC6" w:rsidP="002A5CC6">
      <w:pPr>
        <w:pStyle w:val="1"/>
      </w:pPr>
      <w:bookmarkStart w:id="17" w:name="_Toc52722534"/>
      <w:bookmarkStart w:id="18" w:name="_Toc55473606"/>
      <w:bookmarkStart w:id="19" w:name="_Toc59104871"/>
      <w:r>
        <w:lastRenderedPageBreak/>
        <w:t xml:space="preserve">Назначение и цели создания </w:t>
      </w:r>
      <w:bookmarkEnd w:id="17"/>
      <w:r>
        <w:t>системы</w:t>
      </w:r>
      <w:bookmarkEnd w:id="18"/>
      <w:bookmarkEnd w:id="19"/>
    </w:p>
    <w:p w14:paraId="4AE55414" w14:textId="01FB7CAD" w:rsidR="002A5CC6" w:rsidRDefault="001D13EA" w:rsidP="000A293A">
      <w:pPr>
        <w:pStyle w:val="2"/>
      </w:pPr>
      <w:bookmarkStart w:id="20" w:name="_Toc55473607"/>
      <w:bookmarkStart w:id="21" w:name="_Toc59104872"/>
      <w:r>
        <w:t>2</w:t>
      </w:r>
      <w:r w:rsidR="002A5CC6">
        <w:t>.1 Назначение системы</w:t>
      </w:r>
      <w:bookmarkEnd w:id="20"/>
      <w:bookmarkEnd w:id="21"/>
    </w:p>
    <w:p w14:paraId="5AD75EAD" w14:textId="77777777" w:rsidR="002A5CC6" w:rsidRDefault="002A5CC6" w:rsidP="002A5CC6">
      <w:r>
        <w:t>Осуществление автоматизации доступа к информации о проектном менеджменте при помощи сайта.</w:t>
      </w:r>
    </w:p>
    <w:p w14:paraId="135803C5" w14:textId="77777777" w:rsidR="002A5CC6" w:rsidRDefault="002A5CC6" w:rsidP="002A5CC6">
      <w:pPr>
        <w:ind w:firstLine="0"/>
      </w:pPr>
    </w:p>
    <w:p w14:paraId="329545C7" w14:textId="6EF633F0" w:rsidR="002A5CC6" w:rsidRDefault="001D13EA" w:rsidP="000A293A">
      <w:pPr>
        <w:pStyle w:val="2"/>
      </w:pPr>
      <w:bookmarkStart w:id="22" w:name="_Toc52722535"/>
      <w:bookmarkStart w:id="23" w:name="_Toc55473608"/>
      <w:bookmarkStart w:id="24" w:name="_Toc59104873"/>
      <w:r>
        <w:t>2</w:t>
      </w:r>
      <w:r w:rsidR="002A5CC6">
        <w:t xml:space="preserve">.2 Цели </w:t>
      </w:r>
      <w:bookmarkEnd w:id="22"/>
      <w:r w:rsidR="002A5CC6">
        <w:t>создания системы</w:t>
      </w:r>
      <w:bookmarkEnd w:id="23"/>
      <w:bookmarkEnd w:id="24"/>
    </w:p>
    <w:p w14:paraId="2345BD24" w14:textId="77777777" w:rsidR="0059189C" w:rsidRDefault="002A5CC6" w:rsidP="0059189C">
      <w:pPr>
        <w:numPr>
          <w:ilvl w:val="0"/>
          <w:numId w:val="15"/>
        </w:numPr>
      </w:pPr>
      <w:r>
        <w:t>Предоставление образовательной информации о проектном менеджменте на русском языке.</w:t>
      </w:r>
    </w:p>
    <w:p w14:paraId="536B5C68" w14:textId="77777777" w:rsidR="0059189C" w:rsidRDefault="002A5CC6" w:rsidP="0059189C">
      <w:pPr>
        <w:numPr>
          <w:ilvl w:val="0"/>
          <w:numId w:val="15"/>
        </w:numPr>
      </w:pPr>
      <w:r>
        <w:t>Предоставление информации о новшествах в области проектного менеджмента.</w:t>
      </w:r>
    </w:p>
    <w:p w14:paraId="47DF4011" w14:textId="77777777" w:rsidR="0059189C" w:rsidRDefault="002A5CC6" w:rsidP="0059189C">
      <w:pPr>
        <w:numPr>
          <w:ilvl w:val="0"/>
          <w:numId w:val="15"/>
        </w:numPr>
      </w:pPr>
      <w:r>
        <w:t>Площадка для публикации статей о проектном менеджменте.</w:t>
      </w:r>
    </w:p>
    <w:p w14:paraId="4C1F5501" w14:textId="77777777" w:rsidR="002A5CC6" w:rsidRDefault="002A5CC6" w:rsidP="002A5CC6"/>
    <w:p w14:paraId="690CF429" w14:textId="304556EC" w:rsidR="002A5CC6" w:rsidRDefault="001D13EA" w:rsidP="000A293A">
      <w:pPr>
        <w:pStyle w:val="2"/>
      </w:pPr>
      <w:bookmarkStart w:id="25" w:name="_Toc52722536"/>
      <w:bookmarkStart w:id="26" w:name="_Toc55473609"/>
      <w:bookmarkStart w:id="27" w:name="_Toc59104874"/>
      <w:r>
        <w:t>2</w:t>
      </w:r>
      <w:r w:rsidR="002A5CC6">
        <w:t xml:space="preserve">.3 </w:t>
      </w:r>
      <w:bookmarkEnd w:id="25"/>
      <w:r w:rsidR="002A5CC6">
        <w:t>Критерии достижения целей</w:t>
      </w:r>
      <w:bookmarkEnd w:id="26"/>
      <w:bookmarkEnd w:id="27"/>
    </w:p>
    <w:p w14:paraId="30FFAFD9" w14:textId="77777777" w:rsidR="002A5CC6" w:rsidRDefault="002A5CC6" w:rsidP="002A5CC6">
      <w:r>
        <w:t>Для реализации поставленных целей система должна решать следующие задачи:</w:t>
      </w:r>
    </w:p>
    <w:p w14:paraId="66FD1FA7" w14:textId="77777777" w:rsidR="009F4408" w:rsidRDefault="002A5CC6" w:rsidP="009F4408">
      <w:pPr>
        <w:numPr>
          <w:ilvl w:val="0"/>
          <w:numId w:val="16"/>
        </w:numPr>
      </w:pPr>
      <w:r>
        <w:t>Создание программный продукт (портал), позволяющий самостоятельно изучить теоретические основы проектного менеджмента.</w:t>
      </w:r>
    </w:p>
    <w:p w14:paraId="0216815A" w14:textId="06F4D101" w:rsidR="002A5CC6" w:rsidRDefault="002A5CC6" w:rsidP="009F4408">
      <w:pPr>
        <w:numPr>
          <w:ilvl w:val="0"/>
          <w:numId w:val="16"/>
        </w:numPr>
      </w:pPr>
      <w:r>
        <w:t>Наполнение портал современной информацией о проектном менеджменте.</w:t>
      </w:r>
    </w:p>
    <w:p w14:paraId="7902D825" w14:textId="7D2AF9E6" w:rsidR="00683F1A" w:rsidRDefault="00683F1A" w:rsidP="00683F1A"/>
    <w:p w14:paraId="74C1F37F" w14:textId="2BF69008" w:rsidR="00683F1A" w:rsidRDefault="001D13EA" w:rsidP="000A293A">
      <w:pPr>
        <w:pStyle w:val="2"/>
      </w:pPr>
      <w:bookmarkStart w:id="28" w:name="_Toc59104875"/>
      <w:r>
        <w:t>2</w:t>
      </w:r>
      <w:r w:rsidR="00683F1A">
        <w:t>.4 Условия применения сайта</w:t>
      </w:r>
      <w:bookmarkEnd w:id="28"/>
    </w:p>
    <w:p w14:paraId="7B1053FE" w14:textId="5662A853" w:rsidR="00CF10A8" w:rsidRPr="00D903BE" w:rsidRDefault="00683F1A" w:rsidP="00CF10A8">
      <w:r>
        <w:t xml:space="preserve">Сайт применяется </w:t>
      </w:r>
      <w:r w:rsidR="00CF10A8">
        <w:t>в условиях веб-сервера</w:t>
      </w:r>
      <w:r w:rsidR="00DB3227">
        <w:t>. Сервер</w:t>
      </w:r>
      <w:r w:rsidR="00CF10A8">
        <w:t xml:space="preserve"> </w:t>
      </w:r>
      <w:r w:rsidR="00DB3227">
        <w:t>отвечает</w:t>
      </w:r>
      <w:r w:rsidR="00CF10A8">
        <w:t xml:space="preserve"> на </w:t>
      </w:r>
      <w:r w:rsidR="00CF10A8">
        <w:rPr>
          <w:lang w:val="en-US"/>
        </w:rPr>
        <w:t>HTTP</w:t>
      </w:r>
      <w:r w:rsidR="00CF10A8" w:rsidRPr="00CF10A8">
        <w:t xml:space="preserve"> </w:t>
      </w:r>
      <w:r w:rsidR="00CF10A8">
        <w:t>запросы</w:t>
      </w:r>
      <w:r w:rsidR="00DB3227">
        <w:t xml:space="preserve">, возвращая </w:t>
      </w:r>
      <w:r w:rsidR="00CF10A8">
        <w:rPr>
          <w:lang w:val="en-GB"/>
        </w:rPr>
        <w:t>HTTP</w:t>
      </w:r>
      <w:r w:rsidR="00CF10A8">
        <w:t xml:space="preserve"> ответ</w:t>
      </w:r>
      <w:r w:rsidR="00DB3227">
        <w:t xml:space="preserve">. Ответ </w:t>
      </w:r>
      <w:r w:rsidR="00DB3227" w:rsidRPr="009B465D">
        <w:t>–</w:t>
      </w:r>
      <w:r w:rsidR="00CF10A8">
        <w:t xml:space="preserve"> страница сайта в виде </w:t>
      </w:r>
      <w:r w:rsidR="00CF10A8">
        <w:rPr>
          <w:lang w:val="en-GB"/>
        </w:rPr>
        <w:t>HTML</w:t>
      </w:r>
      <w:r w:rsidR="00CF10A8">
        <w:t xml:space="preserve"> документа, которая содержит </w:t>
      </w:r>
      <w:r w:rsidR="004A5778">
        <w:t>ссылки на</w:t>
      </w:r>
      <w:r w:rsidR="00CF10A8">
        <w:t xml:space="preserve"> прикреплённые к документу </w:t>
      </w:r>
      <w:r w:rsidR="00CF10A8">
        <w:rPr>
          <w:lang w:val="en-GB"/>
        </w:rPr>
        <w:t>CSS</w:t>
      </w:r>
      <w:r w:rsidR="00CF10A8">
        <w:t xml:space="preserve"> и </w:t>
      </w:r>
      <w:r w:rsidR="00CF10A8">
        <w:rPr>
          <w:lang w:val="en-GB"/>
        </w:rPr>
        <w:t>JS</w:t>
      </w:r>
      <w:r w:rsidR="00CF10A8">
        <w:t xml:space="preserve"> файл</w:t>
      </w:r>
      <w:r w:rsidR="00DB3227">
        <w:t xml:space="preserve">ы. Эти файлы </w:t>
      </w:r>
      <w:r w:rsidR="00CF10A8">
        <w:t>будут загружены браузером автоматически.</w:t>
      </w:r>
      <w:r w:rsidR="00D903BE" w:rsidRPr="00D903BE">
        <w:t xml:space="preserve"> </w:t>
      </w:r>
      <w:r w:rsidR="00D903BE">
        <w:t>Подробнее условия применения сайта описаны в разделе 4 настоящего документа.</w:t>
      </w:r>
    </w:p>
    <w:p w14:paraId="152D1AB4" w14:textId="3C732365" w:rsidR="00683F1A" w:rsidRPr="00CF10A8" w:rsidRDefault="00683F1A" w:rsidP="00683F1A"/>
    <w:p w14:paraId="6CE0B3E7" w14:textId="079A2F3D" w:rsidR="009B465D" w:rsidRDefault="000A293A" w:rsidP="0022610C">
      <w:pPr>
        <w:pStyle w:val="1"/>
      </w:pPr>
      <w:bookmarkStart w:id="29" w:name="_Toc59104876"/>
      <w:r>
        <w:lastRenderedPageBreak/>
        <w:t>Характеристики программы</w:t>
      </w:r>
      <w:bookmarkEnd w:id="29"/>
    </w:p>
    <w:p w14:paraId="4112D9C7" w14:textId="621338DA" w:rsidR="000A293A" w:rsidRPr="000A293A" w:rsidRDefault="001D13EA" w:rsidP="000A293A">
      <w:pPr>
        <w:pStyle w:val="2"/>
      </w:pPr>
      <w:bookmarkStart w:id="30" w:name="_Toc59104877"/>
      <w:r>
        <w:t>3</w:t>
      </w:r>
      <w:r w:rsidR="000A293A">
        <w:t>.1 Режим работы программы</w:t>
      </w:r>
      <w:bookmarkEnd w:id="30"/>
    </w:p>
    <w:p w14:paraId="03628402" w14:textId="77777777" w:rsidR="009B465D" w:rsidRPr="009B465D" w:rsidRDefault="009B465D" w:rsidP="001E2EFD">
      <w:pPr>
        <w:pStyle w:val="a"/>
        <w:numPr>
          <w:ilvl w:val="0"/>
          <w:numId w:val="17"/>
        </w:numPr>
      </w:pPr>
      <w:r w:rsidRPr="009B465D">
        <w:t xml:space="preserve">Серверная платформа: </w:t>
      </w:r>
      <w:proofErr w:type="spellStart"/>
      <w:r w:rsidRPr="009B465D">
        <w:t>Apache</w:t>
      </w:r>
      <w:proofErr w:type="spellEnd"/>
      <w:r w:rsidRPr="009B465D">
        <w:t xml:space="preserve"> 2.4.46, </w:t>
      </w:r>
      <w:proofErr w:type="spellStart"/>
      <w:r w:rsidRPr="009B465D">
        <w:t>MySQL</w:t>
      </w:r>
      <w:proofErr w:type="spellEnd"/>
      <w:r w:rsidRPr="009B465D">
        <w:t xml:space="preserve"> 5.6, PHP 7.4, </w:t>
      </w:r>
      <w:proofErr w:type="spellStart"/>
      <w:r w:rsidRPr="009B465D">
        <w:t>Wordpress</w:t>
      </w:r>
      <w:proofErr w:type="spellEnd"/>
      <w:r w:rsidRPr="009B465D">
        <w:t xml:space="preserve"> 5.5.1.</w:t>
      </w:r>
    </w:p>
    <w:p w14:paraId="756EE12B" w14:textId="77777777" w:rsidR="009B465D" w:rsidRPr="009B465D" w:rsidRDefault="009B465D" w:rsidP="001E2EFD">
      <w:pPr>
        <w:pStyle w:val="a"/>
      </w:pPr>
      <w:r w:rsidRPr="009B465D">
        <w:t xml:space="preserve">PHP </w:t>
      </w:r>
      <w:proofErr w:type="spellStart"/>
      <w:r w:rsidRPr="009B465D">
        <w:t>extensions</w:t>
      </w:r>
      <w:proofErr w:type="spellEnd"/>
      <w:r w:rsidRPr="009B465D">
        <w:t>, перечисленные на странице документации CMS (https://make.wordpress.org/hosting/handbook/handbook/server-environment).</w:t>
      </w:r>
    </w:p>
    <w:p w14:paraId="6A4BD6E8" w14:textId="47DB1F5C" w:rsidR="009B465D" w:rsidRPr="009B465D" w:rsidRDefault="001B491C" w:rsidP="001E2EFD">
      <w:pPr>
        <w:pStyle w:val="a"/>
      </w:pPr>
      <w:r>
        <w:t>Поддерживаются</w:t>
      </w:r>
      <w:r w:rsidR="000A293A">
        <w:t xml:space="preserve"> различные браузеры</w:t>
      </w:r>
      <w:r w:rsidR="009B465D" w:rsidRPr="009B465D">
        <w:t>:</w:t>
      </w:r>
    </w:p>
    <w:p w14:paraId="7A807A17" w14:textId="69EC9B23" w:rsidR="009B465D" w:rsidRPr="009B465D" w:rsidRDefault="009B465D" w:rsidP="00DA1670">
      <w:pPr>
        <w:pStyle w:val="a"/>
        <w:numPr>
          <w:ilvl w:val="1"/>
          <w:numId w:val="22"/>
        </w:numPr>
      </w:pPr>
      <w:r w:rsidRPr="00683F1A">
        <w:rPr>
          <w:lang w:val="en-GB"/>
        </w:rPr>
        <w:t xml:space="preserve">Firefox </w:t>
      </w:r>
      <w:r w:rsidRPr="009B465D">
        <w:t>от 48 версии</w:t>
      </w:r>
      <w:r w:rsidR="00DA1670">
        <w:rPr>
          <w:lang w:val="en-GB"/>
        </w:rPr>
        <w:t>;</w:t>
      </w:r>
    </w:p>
    <w:p w14:paraId="2DD8AF34" w14:textId="73FDA06E" w:rsidR="009B465D" w:rsidRPr="009B465D" w:rsidRDefault="009B465D" w:rsidP="00DA1670">
      <w:pPr>
        <w:pStyle w:val="a"/>
        <w:numPr>
          <w:ilvl w:val="1"/>
          <w:numId w:val="22"/>
        </w:numPr>
      </w:pPr>
      <w:r w:rsidRPr="00683F1A">
        <w:rPr>
          <w:lang w:val="en-GB"/>
        </w:rPr>
        <w:t xml:space="preserve">Internet Explorer </w:t>
      </w:r>
      <w:r w:rsidRPr="009B465D">
        <w:t>от 11 верси</w:t>
      </w:r>
      <w:r w:rsidR="00DA1670">
        <w:t>и</w:t>
      </w:r>
      <w:r w:rsidR="00DA1670">
        <w:rPr>
          <w:lang w:val="en-US"/>
        </w:rPr>
        <w:t>;</w:t>
      </w:r>
    </w:p>
    <w:p w14:paraId="6CC638A0" w14:textId="06EF6386" w:rsidR="009B465D" w:rsidRPr="009B465D" w:rsidRDefault="009B465D" w:rsidP="00DA1670">
      <w:pPr>
        <w:pStyle w:val="a"/>
        <w:numPr>
          <w:ilvl w:val="1"/>
          <w:numId w:val="22"/>
        </w:numPr>
      </w:pPr>
      <w:r w:rsidRPr="00683F1A">
        <w:rPr>
          <w:lang w:val="en-GB"/>
        </w:rPr>
        <w:t xml:space="preserve">Chrome </w:t>
      </w:r>
      <w:r w:rsidRPr="009B465D">
        <w:t>от 54 версии</w:t>
      </w:r>
      <w:r w:rsidR="00DA1670">
        <w:rPr>
          <w:lang w:val="en-GB"/>
        </w:rPr>
        <w:t>;</w:t>
      </w:r>
    </w:p>
    <w:p w14:paraId="0B77510F" w14:textId="5D2D64EB" w:rsidR="009B465D" w:rsidRPr="009B465D" w:rsidRDefault="009B465D" w:rsidP="00DA1670">
      <w:pPr>
        <w:pStyle w:val="a"/>
        <w:numPr>
          <w:ilvl w:val="1"/>
          <w:numId w:val="22"/>
        </w:numPr>
      </w:pPr>
      <w:r w:rsidRPr="00683F1A">
        <w:rPr>
          <w:lang w:val="en-GB"/>
        </w:rPr>
        <w:t xml:space="preserve">Safari </w:t>
      </w:r>
      <w:r w:rsidRPr="009B465D">
        <w:t>от 11 версии</w:t>
      </w:r>
      <w:r w:rsidR="00DA1670">
        <w:rPr>
          <w:lang w:val="en-GB"/>
        </w:rPr>
        <w:t>;</w:t>
      </w:r>
    </w:p>
    <w:p w14:paraId="7B6D5488" w14:textId="69964B9A" w:rsidR="009B465D" w:rsidRPr="00CD4964" w:rsidRDefault="009B465D" w:rsidP="00DA1670">
      <w:pPr>
        <w:pStyle w:val="a"/>
        <w:numPr>
          <w:ilvl w:val="1"/>
          <w:numId w:val="22"/>
        </w:numPr>
      </w:pPr>
      <w:r w:rsidRPr="00683F1A">
        <w:rPr>
          <w:lang w:val="en-GB"/>
        </w:rPr>
        <w:t xml:space="preserve">Opera </w:t>
      </w:r>
      <w:r w:rsidRPr="009B465D">
        <w:t>от 23 версии</w:t>
      </w:r>
      <w:r w:rsidRPr="00683F1A">
        <w:rPr>
          <w:lang w:val="en-GB"/>
        </w:rPr>
        <w:t>.</w:t>
      </w:r>
    </w:p>
    <w:p w14:paraId="38FA3771" w14:textId="77777777" w:rsidR="00CD4964" w:rsidRPr="000A293A" w:rsidRDefault="00CD4964" w:rsidP="00CD4964"/>
    <w:p w14:paraId="37477267" w14:textId="38F4CF37" w:rsidR="000A293A" w:rsidRPr="000A293A" w:rsidRDefault="001D13EA" w:rsidP="00CD4964">
      <w:pPr>
        <w:pStyle w:val="2"/>
      </w:pPr>
      <w:bookmarkStart w:id="31" w:name="_Toc59104878"/>
      <w:r>
        <w:t>3</w:t>
      </w:r>
      <w:r w:rsidR="000A293A">
        <w:t>.2 Требования к работе разработчика</w:t>
      </w:r>
      <w:bookmarkEnd w:id="31"/>
    </w:p>
    <w:p w14:paraId="02221FC7" w14:textId="566A628E" w:rsidR="000A293A" w:rsidRDefault="000A293A" w:rsidP="001E2EFD">
      <w:pPr>
        <w:pStyle w:val="a"/>
        <w:numPr>
          <w:ilvl w:val="0"/>
          <w:numId w:val="19"/>
        </w:numPr>
      </w:pPr>
      <w:r>
        <w:t xml:space="preserve">Используется язык программирования </w:t>
      </w:r>
      <w:r w:rsidRPr="001E2EFD">
        <w:rPr>
          <w:lang w:val="en-US"/>
        </w:rPr>
        <w:t>PHP</w:t>
      </w:r>
      <w:r>
        <w:t>.</w:t>
      </w:r>
    </w:p>
    <w:p w14:paraId="4A53D606" w14:textId="2E304BBF" w:rsidR="00CD4964" w:rsidRDefault="00CD4964" w:rsidP="001E2EFD">
      <w:pPr>
        <w:pStyle w:val="a"/>
        <w:numPr>
          <w:ilvl w:val="0"/>
          <w:numId w:val="19"/>
        </w:numPr>
      </w:pPr>
      <w:r>
        <w:t xml:space="preserve">В ходе проекта разрабатываются плагины и темы для </w:t>
      </w:r>
      <w:r w:rsidRPr="001E2EFD">
        <w:rPr>
          <w:lang w:val="en-US"/>
        </w:rPr>
        <w:t>CMS</w:t>
      </w:r>
      <w:r w:rsidRPr="00CD4964">
        <w:t xml:space="preserve"> </w:t>
      </w:r>
      <w:proofErr w:type="spellStart"/>
      <w:r w:rsidRPr="001E2EFD">
        <w:rPr>
          <w:lang w:val="en-US"/>
        </w:rPr>
        <w:t>Wordpress</w:t>
      </w:r>
      <w:proofErr w:type="spellEnd"/>
      <w:r w:rsidRPr="00CD4964">
        <w:t>.</w:t>
      </w:r>
      <w:r>
        <w:t xml:space="preserve"> Соответственно, в коде используется </w:t>
      </w:r>
      <w:r w:rsidRPr="001E2EFD">
        <w:rPr>
          <w:lang w:val="en-US"/>
        </w:rPr>
        <w:t>API</w:t>
      </w:r>
      <w:r>
        <w:t xml:space="preserve"> </w:t>
      </w:r>
      <w:r w:rsidRPr="001E2EFD">
        <w:rPr>
          <w:lang w:val="en-US"/>
        </w:rPr>
        <w:t>CMS</w:t>
      </w:r>
      <w:r w:rsidRPr="00CD4964">
        <w:t xml:space="preserve"> </w:t>
      </w:r>
      <w:proofErr w:type="spellStart"/>
      <w:r w:rsidRPr="001E2EFD">
        <w:rPr>
          <w:lang w:val="en-US"/>
        </w:rPr>
        <w:t>Wordpress</w:t>
      </w:r>
      <w:proofErr w:type="spellEnd"/>
      <w:r>
        <w:t xml:space="preserve">, отсутствуют прямые вызовы к Базе </w:t>
      </w:r>
      <w:r w:rsidR="00BC6AEA">
        <w:t>Д</w:t>
      </w:r>
      <w:r>
        <w:t>анных или Файловой системе.</w:t>
      </w:r>
    </w:p>
    <w:p w14:paraId="4C1341BF" w14:textId="6E00503D" w:rsidR="004D6068" w:rsidRDefault="004D6068" w:rsidP="001E2EFD">
      <w:pPr>
        <w:pStyle w:val="a"/>
        <w:numPr>
          <w:ilvl w:val="0"/>
          <w:numId w:val="19"/>
        </w:numPr>
      </w:pPr>
      <w:r>
        <w:t>Не редактируется ядро</w:t>
      </w:r>
      <w:r w:rsidRPr="004D6068">
        <w:t xml:space="preserve"> </w:t>
      </w:r>
      <w:r w:rsidRPr="001E2EFD">
        <w:rPr>
          <w:lang w:val="en-US"/>
        </w:rPr>
        <w:t>CMS</w:t>
      </w:r>
      <w:r w:rsidRPr="004D6068">
        <w:t xml:space="preserve"> </w:t>
      </w:r>
      <w:proofErr w:type="spellStart"/>
      <w:r w:rsidRPr="001E2EFD">
        <w:rPr>
          <w:lang w:val="en-US"/>
        </w:rPr>
        <w:t>Wordpress</w:t>
      </w:r>
      <w:proofErr w:type="spellEnd"/>
      <w:r w:rsidRPr="004D6068">
        <w:t>.</w:t>
      </w:r>
    </w:p>
    <w:p w14:paraId="0598C809" w14:textId="469C57D3" w:rsidR="000A293A" w:rsidRDefault="000A293A" w:rsidP="001E2EFD">
      <w:pPr>
        <w:pStyle w:val="a"/>
        <w:numPr>
          <w:ilvl w:val="0"/>
          <w:numId w:val="19"/>
        </w:numPr>
      </w:pPr>
      <w:r>
        <w:t xml:space="preserve">Программный код не должен содержать ошибок, приведения типов к </w:t>
      </w:r>
      <w:r w:rsidRPr="001E2EFD">
        <w:rPr>
          <w:lang w:val="en-US"/>
        </w:rPr>
        <w:t>object</w:t>
      </w:r>
      <w:r w:rsidRPr="000A293A">
        <w:t>.</w:t>
      </w:r>
      <w:r>
        <w:t xml:space="preserve"> </w:t>
      </w:r>
      <w:r w:rsidRPr="001E2EFD">
        <w:rPr>
          <w:lang w:val="en-US"/>
        </w:rPr>
        <w:t>API</w:t>
      </w:r>
      <w:r>
        <w:t xml:space="preserve"> должно поддерживать расширение наследованием и композицией.</w:t>
      </w:r>
    </w:p>
    <w:p w14:paraId="2C50EC6E" w14:textId="7A0DE549" w:rsidR="009B465D" w:rsidRDefault="000A293A" w:rsidP="001E2EFD">
      <w:pPr>
        <w:pStyle w:val="a"/>
      </w:pPr>
      <w:r>
        <w:t>Верстка сайта должна соответствовать</w:t>
      </w:r>
      <w:r w:rsidR="009B465D" w:rsidRPr="009B465D">
        <w:t xml:space="preserve"> международным стандартам программирования </w:t>
      </w:r>
      <w:r w:rsidR="009B465D" w:rsidRPr="0022610C">
        <w:rPr>
          <w:lang w:val="en-US"/>
        </w:rPr>
        <w:t>W</w:t>
      </w:r>
      <w:r w:rsidR="009B465D" w:rsidRPr="009B465D">
        <w:t>3</w:t>
      </w:r>
      <w:r w:rsidR="009B465D" w:rsidRPr="0022610C">
        <w:rPr>
          <w:lang w:val="en-US"/>
        </w:rPr>
        <w:t>C</w:t>
      </w:r>
      <w:r w:rsidR="009B465D" w:rsidRPr="009B465D">
        <w:t>.</w:t>
      </w:r>
    </w:p>
    <w:p w14:paraId="36A06685" w14:textId="6830FFD9" w:rsidR="000A293A" w:rsidRPr="009B465D" w:rsidRDefault="000A293A" w:rsidP="001E2EFD">
      <w:pPr>
        <w:pStyle w:val="a"/>
      </w:pPr>
      <w:r>
        <w:t xml:space="preserve">Программный код использует новейшие функции </w:t>
      </w:r>
      <w:r>
        <w:rPr>
          <w:lang w:val="en-US"/>
        </w:rPr>
        <w:t>PHP</w:t>
      </w:r>
      <w:r w:rsidRPr="000A293A">
        <w:t xml:space="preserve"> 7.</w:t>
      </w:r>
      <w:r>
        <w:t>0 и выше.</w:t>
      </w:r>
    </w:p>
    <w:p w14:paraId="378AF7BA" w14:textId="77777777" w:rsidR="009B465D" w:rsidRPr="009B465D" w:rsidRDefault="009B465D" w:rsidP="001E2EFD">
      <w:pPr>
        <w:pStyle w:val="a"/>
      </w:pPr>
      <w:r w:rsidRPr="009B465D">
        <w:t>Не используются таблицы для разметки элементов дизайна.</w:t>
      </w:r>
    </w:p>
    <w:p w14:paraId="694E6426" w14:textId="77777777" w:rsidR="009B465D" w:rsidRPr="009B465D" w:rsidRDefault="009B465D" w:rsidP="001E2EFD">
      <w:pPr>
        <w:pStyle w:val="a"/>
      </w:pPr>
      <w:r w:rsidRPr="009B465D">
        <w:t>Не используются технологии фреймов.</w:t>
      </w:r>
    </w:p>
    <w:p w14:paraId="7F64EDE0" w14:textId="77777777" w:rsidR="009B465D" w:rsidRPr="009B465D" w:rsidRDefault="009B465D" w:rsidP="001E2EFD">
      <w:pPr>
        <w:pStyle w:val="a"/>
      </w:pPr>
      <w:r w:rsidRPr="009B465D">
        <w:t>Не используются яркие «небезопасные» цвета.</w:t>
      </w:r>
    </w:p>
    <w:p w14:paraId="5E06B60A" w14:textId="77777777" w:rsidR="009B465D" w:rsidRPr="009B465D" w:rsidRDefault="009B465D" w:rsidP="001E2EFD">
      <w:pPr>
        <w:pStyle w:val="a"/>
      </w:pPr>
      <w:r w:rsidRPr="009B465D">
        <w:t>Отсечение ненужных элементов при печати страницы.</w:t>
      </w:r>
    </w:p>
    <w:p w14:paraId="42828DA7" w14:textId="77777777" w:rsidR="009B465D" w:rsidRPr="009B465D" w:rsidRDefault="009B465D" w:rsidP="001E2EFD">
      <w:pPr>
        <w:pStyle w:val="a"/>
      </w:pPr>
      <w:r w:rsidRPr="009B465D">
        <w:lastRenderedPageBreak/>
        <w:t>Возможность дальнейшего наращивания структуры сайта, гибкий рубрикатор.</w:t>
      </w:r>
    </w:p>
    <w:p w14:paraId="2581085A" w14:textId="5C27A875" w:rsidR="009B465D" w:rsidRPr="009B465D" w:rsidRDefault="009B465D" w:rsidP="001E2EFD">
      <w:pPr>
        <w:pStyle w:val="a"/>
      </w:pPr>
      <w:r w:rsidRPr="009B465D">
        <w:t xml:space="preserve">Осуществлена </w:t>
      </w:r>
      <w:r w:rsidRPr="0022610C">
        <w:rPr>
          <w:lang w:val="en-US"/>
        </w:rPr>
        <w:t>SEO</w:t>
      </w:r>
      <w:r w:rsidRPr="009B465D">
        <w:t>-оптимизация</w:t>
      </w:r>
      <w:r w:rsidR="00D61A0D">
        <w:t xml:space="preserve"> темы</w:t>
      </w:r>
      <w:r w:rsidRPr="009B465D">
        <w:t xml:space="preserve"> (</w:t>
      </w:r>
      <w:r w:rsidRPr="0022610C">
        <w:rPr>
          <w:lang w:val="en-US"/>
        </w:rPr>
        <w:t>title</w:t>
      </w:r>
      <w:r w:rsidRPr="009B465D">
        <w:t xml:space="preserve">, </w:t>
      </w:r>
      <w:r w:rsidRPr="0022610C">
        <w:rPr>
          <w:lang w:val="en-US"/>
        </w:rPr>
        <w:t>description</w:t>
      </w:r>
      <w:r w:rsidRPr="009B465D">
        <w:t>, и др.)</w:t>
      </w:r>
      <w:r w:rsidR="006365E2">
        <w:t>.</w:t>
      </w:r>
    </w:p>
    <w:p w14:paraId="622A1F83" w14:textId="0526DA32" w:rsidR="009B465D" w:rsidRPr="009B465D" w:rsidRDefault="00D61A0D" w:rsidP="001E2EFD">
      <w:pPr>
        <w:pStyle w:val="a"/>
      </w:pPr>
      <w:r>
        <w:t>Сохранена корректная</w:t>
      </w:r>
      <w:r w:rsidR="009B465D" w:rsidRPr="009B465D">
        <w:t xml:space="preserve"> работа админ-панели</w:t>
      </w:r>
      <w:r>
        <w:t xml:space="preserve"> </w:t>
      </w:r>
      <w:r>
        <w:rPr>
          <w:lang w:val="en-US"/>
        </w:rPr>
        <w:t>CMS</w:t>
      </w:r>
      <w:r w:rsidRPr="00D61A0D">
        <w:t xml:space="preserve"> </w:t>
      </w:r>
      <w:proofErr w:type="spellStart"/>
      <w:r>
        <w:rPr>
          <w:lang w:val="en-US"/>
        </w:rPr>
        <w:t>Wordpress</w:t>
      </w:r>
      <w:proofErr w:type="spellEnd"/>
      <w:r w:rsidR="009B465D" w:rsidRPr="009B465D">
        <w:t>. Возможность входа по паре</w:t>
      </w:r>
      <w:r w:rsidR="0072403B">
        <w:t xml:space="preserve"> </w:t>
      </w:r>
      <w:r w:rsidR="009B465D" w:rsidRPr="009B465D">
        <w:t>логин</w:t>
      </w:r>
      <w:r w:rsidR="0072403B">
        <w:t>-</w:t>
      </w:r>
      <w:r w:rsidR="009B465D" w:rsidRPr="009B465D">
        <w:t>пароль, создания новых пользователей, управлени</w:t>
      </w:r>
      <w:r w:rsidR="00B61B58">
        <w:t>я</w:t>
      </w:r>
      <w:r w:rsidR="009B465D" w:rsidRPr="009B465D">
        <w:t xml:space="preserve"> доступом.</w:t>
      </w:r>
      <w:r>
        <w:t xml:space="preserve"> Все операции администратора осуществляются через админ-панель.</w:t>
      </w:r>
    </w:p>
    <w:p w14:paraId="18828CB5" w14:textId="00F3CEEA" w:rsidR="009B465D" w:rsidRPr="009B465D" w:rsidRDefault="000B023E" w:rsidP="001E2EFD">
      <w:pPr>
        <w:pStyle w:val="a"/>
      </w:pPr>
      <w:r>
        <w:t>Сохранена в</w:t>
      </w:r>
      <w:r w:rsidR="009B465D" w:rsidRPr="009B465D">
        <w:t xml:space="preserve">озможность задавать </w:t>
      </w:r>
      <w:proofErr w:type="spellStart"/>
      <w:r w:rsidR="009B465D" w:rsidRPr="009B465D">
        <w:t>метатэги</w:t>
      </w:r>
      <w:proofErr w:type="spellEnd"/>
      <w:r w:rsidR="009B465D" w:rsidRPr="009B465D">
        <w:t xml:space="preserve"> </w:t>
      </w:r>
      <w:proofErr w:type="spellStart"/>
      <w:r w:rsidR="009B465D" w:rsidRPr="009B465D">
        <w:t>alt</w:t>
      </w:r>
      <w:proofErr w:type="spellEnd"/>
      <w:r w:rsidR="009B465D" w:rsidRPr="009B465D">
        <w:t xml:space="preserve"> и </w:t>
      </w:r>
      <w:proofErr w:type="spellStart"/>
      <w:r w:rsidR="009B465D" w:rsidRPr="009B465D">
        <w:t>title</w:t>
      </w:r>
      <w:proofErr w:type="spellEnd"/>
      <w:r w:rsidR="009B465D" w:rsidRPr="009B465D">
        <w:t xml:space="preserve"> для картинок.</w:t>
      </w:r>
    </w:p>
    <w:p w14:paraId="635CC854" w14:textId="77777777" w:rsidR="009B465D" w:rsidRPr="009B465D" w:rsidRDefault="009B465D" w:rsidP="001E2EFD">
      <w:pPr>
        <w:pStyle w:val="a"/>
      </w:pPr>
      <w:r w:rsidRPr="009B465D">
        <w:t>Шаблонная технология сайта предусматривает отделение контента от дизайна и кода.</w:t>
      </w:r>
    </w:p>
    <w:p w14:paraId="797E30C7" w14:textId="67BED6DD" w:rsidR="009B465D" w:rsidRPr="009B465D" w:rsidRDefault="004B37F2" w:rsidP="001E2EFD">
      <w:pPr>
        <w:pStyle w:val="a"/>
      </w:pPr>
      <w:r>
        <w:t>Сохранена возможность</w:t>
      </w:r>
      <w:r w:rsidR="009B465D" w:rsidRPr="009B465D">
        <w:t xml:space="preserve"> вручную задать ЧПУ (URL / веб-адрес, понятный человеку) для любой из страниц сайта.</w:t>
      </w:r>
    </w:p>
    <w:p w14:paraId="79224291" w14:textId="77777777" w:rsidR="009B465D" w:rsidRPr="009B465D" w:rsidRDefault="009B465D" w:rsidP="001E2EFD">
      <w:pPr>
        <w:pStyle w:val="a"/>
      </w:pPr>
      <w:r w:rsidRPr="009B465D">
        <w:t xml:space="preserve">Автоматическая генерация карты сайта в </w:t>
      </w:r>
      <w:r w:rsidRPr="0022610C">
        <w:rPr>
          <w:lang w:val="en-US"/>
        </w:rPr>
        <w:t>XML</w:t>
      </w:r>
      <w:r w:rsidRPr="009B465D">
        <w:t xml:space="preserve"> формате.</w:t>
      </w:r>
    </w:p>
    <w:p w14:paraId="3260B3AE" w14:textId="77777777" w:rsidR="009B465D" w:rsidRPr="009B465D" w:rsidRDefault="009B465D" w:rsidP="001E2EFD">
      <w:pPr>
        <w:pStyle w:val="a"/>
      </w:pPr>
      <w:r w:rsidRPr="009B465D">
        <w:t>Исходный код системы управления должен быть открытым и хорошо читаемым, чтобы при необходимости была возможность оптимизации и расширения функционала сайта.</w:t>
      </w:r>
    </w:p>
    <w:p w14:paraId="42D9EF8E" w14:textId="77777777" w:rsidR="009B465D" w:rsidRPr="009B465D" w:rsidRDefault="009B465D" w:rsidP="001E2EFD">
      <w:pPr>
        <w:pStyle w:val="a"/>
      </w:pPr>
      <w:r w:rsidRPr="009B465D">
        <w:t>Быстрота загрузки страниц. Размер страницы уместен и соразмерен её реальному содержимому.</w:t>
      </w:r>
    </w:p>
    <w:p w14:paraId="3DC7F028" w14:textId="6BBC0CD4" w:rsidR="009B465D" w:rsidRPr="009B465D" w:rsidRDefault="009B465D" w:rsidP="001E2EFD">
      <w:pPr>
        <w:pStyle w:val="a"/>
      </w:pPr>
      <w:r w:rsidRPr="009B465D">
        <w:t>Минимизирова</w:t>
      </w:r>
      <w:r w:rsidR="000B6A4F">
        <w:t>но</w:t>
      </w:r>
      <w:r w:rsidRPr="009B465D">
        <w:t xml:space="preserve"> количество «холостых» перезагрузок страниц при внесении какой-либо информации.</w:t>
      </w:r>
    </w:p>
    <w:p w14:paraId="3A54F2A4" w14:textId="77777777" w:rsidR="009B465D" w:rsidRPr="009B465D" w:rsidRDefault="009B465D" w:rsidP="001E2EFD">
      <w:pPr>
        <w:pStyle w:val="a"/>
      </w:pPr>
      <w:r w:rsidRPr="009B465D">
        <w:t>Контент страницы должен загружаться в первую очередь, а остальное (элементы меню и дизайна) – во второстепенную.</w:t>
      </w:r>
    </w:p>
    <w:p w14:paraId="67ED5BB0" w14:textId="77777777" w:rsidR="009B465D" w:rsidRPr="009B465D" w:rsidRDefault="009B465D" w:rsidP="001E2EFD">
      <w:pPr>
        <w:pStyle w:val="a"/>
      </w:pPr>
      <w:r w:rsidRPr="009B465D">
        <w:t xml:space="preserve">Наличие </w:t>
      </w:r>
      <w:r w:rsidRPr="0022610C">
        <w:rPr>
          <w:lang w:val="en-US"/>
        </w:rPr>
        <w:t xml:space="preserve">RSS </w:t>
      </w:r>
      <w:r w:rsidRPr="009B465D">
        <w:t>ленты контента.</w:t>
      </w:r>
    </w:p>
    <w:p w14:paraId="17E34E2D" w14:textId="77777777" w:rsidR="009B465D" w:rsidRPr="009B465D" w:rsidRDefault="009B465D" w:rsidP="001E2EFD">
      <w:pPr>
        <w:pStyle w:val="a"/>
      </w:pPr>
      <w:r w:rsidRPr="009B465D">
        <w:t xml:space="preserve">Документирование проекта, всех изменённых изменений в </w:t>
      </w:r>
      <w:r w:rsidRPr="0022610C">
        <w:rPr>
          <w:lang w:val="en-US"/>
        </w:rPr>
        <w:t>CMS</w:t>
      </w:r>
      <w:r w:rsidRPr="009B465D">
        <w:t xml:space="preserve"> </w:t>
      </w:r>
      <w:proofErr w:type="spellStart"/>
      <w:r w:rsidRPr="0022610C">
        <w:rPr>
          <w:lang w:val="en-US"/>
        </w:rPr>
        <w:t>Wordpress</w:t>
      </w:r>
      <w:proofErr w:type="spellEnd"/>
      <w:r w:rsidRPr="009B465D">
        <w:t>, программного кода проекта, передача Заказчику исходных кодов, оригинал-макетов изображений, лицензионных данных (при приобретении части кода у других организаций).</w:t>
      </w:r>
    </w:p>
    <w:p w14:paraId="1BF4AE17" w14:textId="77777777" w:rsidR="009B465D" w:rsidRPr="009B465D" w:rsidRDefault="009B465D" w:rsidP="001E2EFD">
      <w:pPr>
        <w:pStyle w:val="a"/>
      </w:pPr>
      <w:r w:rsidRPr="009B465D">
        <w:t xml:space="preserve">Управление </w:t>
      </w:r>
      <w:proofErr w:type="spellStart"/>
      <w:r w:rsidRPr="009B465D">
        <w:t>редиректами</w:t>
      </w:r>
      <w:proofErr w:type="spellEnd"/>
      <w:r w:rsidRPr="009B465D">
        <w:t xml:space="preserve"> осуществляется посредством файла .</w:t>
      </w:r>
      <w:proofErr w:type="spellStart"/>
      <w:r w:rsidRPr="0022610C">
        <w:rPr>
          <w:lang w:val="en-US"/>
        </w:rPr>
        <w:t>htaccess</w:t>
      </w:r>
      <w:proofErr w:type="spellEnd"/>
      <w:r w:rsidRPr="009B465D">
        <w:t xml:space="preserve"> или модуля </w:t>
      </w:r>
      <w:proofErr w:type="spellStart"/>
      <w:r w:rsidRPr="009B465D">
        <w:t>редиректов</w:t>
      </w:r>
      <w:proofErr w:type="spellEnd"/>
      <w:r w:rsidRPr="009B465D">
        <w:t xml:space="preserve"> сайта (через </w:t>
      </w:r>
      <w:r w:rsidRPr="0022610C">
        <w:rPr>
          <w:lang w:val="en-US"/>
        </w:rPr>
        <w:t>php</w:t>
      </w:r>
      <w:r w:rsidRPr="009B465D">
        <w:t>).</w:t>
      </w:r>
    </w:p>
    <w:p w14:paraId="2D5FDECD" w14:textId="77777777" w:rsidR="009B465D" w:rsidRPr="00EE2755" w:rsidRDefault="009B465D" w:rsidP="001E2EFD">
      <w:pPr>
        <w:pStyle w:val="a"/>
      </w:pPr>
      <w:r w:rsidRPr="00EE2755">
        <w:lastRenderedPageBreak/>
        <w:t xml:space="preserve">Обязательно, чтобы сервер отдавал кодировку страницы, соответствующую кодировке содержимого, а также корректный </w:t>
      </w:r>
      <w:proofErr w:type="spellStart"/>
      <w:r w:rsidRPr="00EE2755">
        <w:t>html</w:t>
      </w:r>
      <w:proofErr w:type="spellEnd"/>
      <w:r w:rsidRPr="00EE2755">
        <w:t xml:space="preserve"> </w:t>
      </w:r>
      <w:proofErr w:type="spellStart"/>
      <w:r w:rsidRPr="00EE2755">
        <w:t>lang</w:t>
      </w:r>
      <w:proofErr w:type="spellEnd"/>
      <w:r w:rsidRPr="00EE2755">
        <w:t>.</w:t>
      </w:r>
    </w:p>
    <w:p w14:paraId="51F33131" w14:textId="77777777" w:rsidR="009B465D" w:rsidRPr="009B465D" w:rsidRDefault="009B465D" w:rsidP="001E2EFD">
      <w:pPr>
        <w:pStyle w:val="a"/>
      </w:pPr>
      <w:r w:rsidRPr="009B465D">
        <w:t>Техническая ссылочная масса (ссылки на фильтры, сортировки, версии для печати и т.д.) должна быть сведена к минимуму или реализована без использования ссылок в разметке.</w:t>
      </w:r>
    </w:p>
    <w:p w14:paraId="79B31304" w14:textId="77777777" w:rsidR="009B465D" w:rsidRPr="009B465D" w:rsidRDefault="009B465D" w:rsidP="001E2EFD">
      <w:pPr>
        <w:pStyle w:val="a"/>
      </w:pPr>
      <w:r w:rsidRPr="009B465D">
        <w:t xml:space="preserve">На странице должен быть только один тег </w:t>
      </w:r>
      <w:r w:rsidRPr="0022610C">
        <w:rPr>
          <w:lang w:val="en-US"/>
        </w:rPr>
        <w:t>h</w:t>
      </w:r>
      <w:r w:rsidRPr="009B465D">
        <w:t>1.</w:t>
      </w:r>
    </w:p>
    <w:p w14:paraId="65ED8812" w14:textId="71B427DB" w:rsidR="009B465D" w:rsidRDefault="00933F43" w:rsidP="001E2EFD">
      <w:pPr>
        <w:pStyle w:val="a"/>
      </w:pPr>
      <w:r>
        <w:t>Не используются</w:t>
      </w:r>
      <w:r w:rsidR="009B465D" w:rsidRPr="009B465D">
        <w:t xml:space="preserve"> технологи</w:t>
      </w:r>
      <w:r>
        <w:t xml:space="preserve">и </w:t>
      </w:r>
      <w:r>
        <w:rPr>
          <w:lang w:val="en-US"/>
        </w:rPr>
        <w:t>ASP</w:t>
      </w:r>
      <w:r>
        <w:t xml:space="preserve"> и</w:t>
      </w:r>
      <w:r w:rsidR="009B465D" w:rsidRPr="009B465D">
        <w:t xml:space="preserve"> </w:t>
      </w:r>
      <w:r w:rsidR="009B465D" w:rsidRPr="0022610C">
        <w:rPr>
          <w:lang w:val="en-US"/>
        </w:rPr>
        <w:t>AJAX</w:t>
      </w:r>
      <w:r>
        <w:t xml:space="preserve"> для отображения контента</w:t>
      </w:r>
      <w:r w:rsidR="009B465D" w:rsidRPr="009B465D">
        <w:t>, т.к. такой контент не индексируется поисковиками.</w:t>
      </w:r>
    </w:p>
    <w:p w14:paraId="2769E47C" w14:textId="0AA30653" w:rsidR="00C2262D" w:rsidRDefault="00C2262D" w:rsidP="001E2EFD">
      <w:pPr>
        <w:pStyle w:val="a"/>
      </w:pPr>
      <w:r>
        <w:t xml:space="preserve">В ходе работы разработчик использует систему контроля версия </w:t>
      </w:r>
      <w:r>
        <w:rPr>
          <w:lang w:val="en-US"/>
        </w:rPr>
        <w:t>git</w:t>
      </w:r>
      <w:r w:rsidRPr="00C2262D">
        <w:t xml:space="preserve">. </w:t>
      </w:r>
      <w:r>
        <w:t xml:space="preserve">В качестве сообщений для </w:t>
      </w:r>
      <w:r>
        <w:rPr>
          <w:lang w:val="en-US"/>
        </w:rPr>
        <w:t>commits</w:t>
      </w:r>
      <w:r w:rsidRPr="00C2262D">
        <w:t xml:space="preserve"> </w:t>
      </w:r>
      <w:r>
        <w:t>используются внятные описания внесённых изменений. Каждый коммит приводит систему из рабочего состояние в рабочее изменение.</w:t>
      </w:r>
    </w:p>
    <w:p w14:paraId="2B365800" w14:textId="357F3841" w:rsidR="00C2262D" w:rsidRPr="009B465D" w:rsidRDefault="00C2262D" w:rsidP="001E2EFD">
      <w:pPr>
        <w:pStyle w:val="a"/>
      </w:pPr>
      <w:r>
        <w:t xml:space="preserve">Каждую неделю изменения </w:t>
      </w:r>
      <w:proofErr w:type="spellStart"/>
      <w:r>
        <w:t>мерджатся</w:t>
      </w:r>
      <w:proofErr w:type="spellEnd"/>
      <w:r>
        <w:t xml:space="preserve"> в общую ветку </w:t>
      </w:r>
      <w:r>
        <w:rPr>
          <w:lang w:val="en-US"/>
        </w:rPr>
        <w:t>git</w:t>
      </w:r>
      <w:r>
        <w:t xml:space="preserve"> при помощи </w:t>
      </w:r>
      <w:r>
        <w:rPr>
          <w:lang w:val="en-US"/>
        </w:rPr>
        <w:t>git</w:t>
      </w:r>
      <w:r w:rsidRPr="00C2262D">
        <w:t xml:space="preserve"> </w:t>
      </w:r>
      <w:r>
        <w:rPr>
          <w:lang w:val="en-US"/>
        </w:rPr>
        <w:t>merge</w:t>
      </w:r>
      <w:r w:rsidRPr="00C2262D">
        <w:t xml:space="preserve">. </w:t>
      </w:r>
      <w:r>
        <w:t xml:space="preserve">Конфликты регулируются в ходе </w:t>
      </w:r>
      <w:r>
        <w:rPr>
          <w:lang w:val="en-US"/>
        </w:rPr>
        <w:t>Weekly</w:t>
      </w:r>
      <w:r w:rsidRPr="00C2262D">
        <w:t xml:space="preserve"> </w:t>
      </w:r>
      <w:r>
        <w:rPr>
          <w:lang w:val="en-US"/>
        </w:rPr>
        <w:t>Review</w:t>
      </w:r>
      <w:r w:rsidRPr="00C2262D">
        <w:t xml:space="preserve"> </w:t>
      </w:r>
      <w:r>
        <w:t>вместе с руководящим менеджером проекта.</w:t>
      </w:r>
    </w:p>
    <w:p w14:paraId="1FE34BB3" w14:textId="77777777" w:rsidR="009B465D" w:rsidRPr="009B465D" w:rsidRDefault="009B465D" w:rsidP="0022610C"/>
    <w:p w14:paraId="7D8CAC97" w14:textId="29809A59" w:rsidR="00C03A99" w:rsidRPr="00C03A99" w:rsidRDefault="00C03A99" w:rsidP="00C03A99">
      <w:pPr>
        <w:pStyle w:val="1"/>
      </w:pPr>
      <w:bookmarkStart w:id="32" w:name="_Toc55473615"/>
      <w:bookmarkStart w:id="33" w:name="_Toc55473610"/>
      <w:bookmarkStart w:id="34" w:name="_Toc55473623"/>
      <w:bookmarkStart w:id="35" w:name="_Toc59104879"/>
      <w:bookmarkEnd w:id="32"/>
      <w:r w:rsidRPr="00C03A99">
        <w:lastRenderedPageBreak/>
        <w:t>Структура входных и выходных данных</w:t>
      </w:r>
      <w:bookmarkEnd w:id="33"/>
      <w:bookmarkEnd w:id="35"/>
    </w:p>
    <w:p w14:paraId="18C6066F" w14:textId="764C8E5C" w:rsidR="00C03A99" w:rsidRDefault="001D13EA" w:rsidP="00C03A99">
      <w:pPr>
        <w:pStyle w:val="2"/>
      </w:pPr>
      <w:bookmarkStart w:id="36" w:name="_Toc55473611"/>
      <w:bookmarkStart w:id="37" w:name="_Toc59104880"/>
      <w:r>
        <w:t>4</w:t>
      </w:r>
      <w:r w:rsidR="00C03A99">
        <w:t>.1 Структура входных данных</w:t>
      </w:r>
      <w:bookmarkEnd w:id="36"/>
      <w:bookmarkEnd w:id="37"/>
    </w:p>
    <w:p w14:paraId="7FF18140" w14:textId="77777777" w:rsidR="00C03A99" w:rsidRDefault="00C03A99" w:rsidP="00C03A99">
      <w:r>
        <w:t xml:space="preserve">В качестве входных данных для загрузки каждой страницы выступает </w:t>
      </w:r>
      <w:r>
        <w:rPr>
          <w:lang w:val="en-GB"/>
        </w:rPr>
        <w:t>HTTP</w:t>
      </w:r>
      <w:r>
        <w:t xml:space="preserve"> </w:t>
      </w:r>
      <w:r>
        <w:rPr>
          <w:lang w:val="en-GB"/>
        </w:rPr>
        <w:t>Request</w:t>
      </w:r>
      <w:r>
        <w:t xml:space="preserve">. Протокол </w:t>
      </w:r>
      <w:r>
        <w:rPr>
          <w:lang w:val="en-GB"/>
        </w:rPr>
        <w:t>HTTP</w:t>
      </w:r>
      <w:r>
        <w:t xml:space="preserve"> описан в спецификациях </w:t>
      </w:r>
      <w:proofErr w:type="spellStart"/>
      <w:r>
        <w:t>RFCs</w:t>
      </w:r>
      <w:proofErr w:type="spellEnd"/>
      <w:r>
        <w:t xml:space="preserve"> 7230-7237.</w:t>
      </w:r>
    </w:p>
    <w:p w14:paraId="6EF8658A" w14:textId="77777777" w:rsidR="00C03A99" w:rsidRDefault="00C03A99" w:rsidP="00C03A99">
      <w:r>
        <w:t xml:space="preserve">Для аутентификации пользователя в </w:t>
      </w:r>
      <w:r>
        <w:rPr>
          <w:lang w:val="en-GB"/>
        </w:rPr>
        <w:t>CMS</w:t>
      </w:r>
      <w:r>
        <w:t xml:space="preserve"> </w:t>
      </w:r>
      <w:proofErr w:type="spellStart"/>
      <w:r>
        <w:rPr>
          <w:lang w:val="en-GB"/>
        </w:rPr>
        <w:t>Wordpress</w:t>
      </w:r>
      <w:proofErr w:type="spellEnd"/>
      <w:r>
        <w:t xml:space="preserve"> используется пара логин-пароль, передаваемая вместе с </w:t>
      </w:r>
      <w:r>
        <w:rPr>
          <w:lang w:val="en-GB"/>
        </w:rPr>
        <w:t>POST</w:t>
      </w:r>
      <w:r>
        <w:t xml:space="preserve"> </w:t>
      </w:r>
      <w:r>
        <w:rPr>
          <w:lang w:val="en-GB"/>
        </w:rPr>
        <w:t>HTTP</w:t>
      </w:r>
      <w:r>
        <w:t xml:space="preserve"> запросом на адрес «/</w:t>
      </w:r>
      <w:proofErr w:type="spellStart"/>
      <w:r>
        <w:t>wp-login.php</w:t>
      </w:r>
      <w:proofErr w:type="spellEnd"/>
      <w:r>
        <w:t>».</w:t>
      </w:r>
    </w:p>
    <w:p w14:paraId="4A5C518C" w14:textId="77777777" w:rsidR="00C03A99" w:rsidRDefault="00C03A99" w:rsidP="00C03A99">
      <w:r>
        <w:t xml:space="preserve">Для авторизации пользователя в </w:t>
      </w:r>
      <w:r>
        <w:rPr>
          <w:lang w:val="en-GB"/>
        </w:rPr>
        <w:t>CMS</w:t>
      </w:r>
      <w:r>
        <w:t xml:space="preserve"> </w:t>
      </w:r>
      <w:proofErr w:type="spellStart"/>
      <w:r>
        <w:rPr>
          <w:lang w:val="en-GB"/>
        </w:rPr>
        <w:t>Wordpress</w:t>
      </w:r>
      <w:proofErr w:type="spellEnd"/>
      <w:r>
        <w:t xml:space="preserve"> используется система ролей, описание которой представлено в </w:t>
      </w:r>
      <w:hyperlink w:anchor="_8_Группы_пользователей">
        <w:r>
          <w:t>разделе 8</w:t>
        </w:r>
      </w:hyperlink>
      <w:r>
        <w:t xml:space="preserve"> настоящего документа.</w:t>
      </w:r>
    </w:p>
    <w:p w14:paraId="52B14FC9" w14:textId="77777777" w:rsidR="00C03A99" w:rsidRDefault="00C03A99" w:rsidP="00C03A99"/>
    <w:p w14:paraId="774EA962" w14:textId="44236BD7" w:rsidR="00C03A99" w:rsidRDefault="001D13EA" w:rsidP="00C03A99">
      <w:pPr>
        <w:pStyle w:val="2"/>
      </w:pPr>
      <w:bookmarkStart w:id="38" w:name="_Toc55473612"/>
      <w:bookmarkStart w:id="39" w:name="_Toc59104881"/>
      <w:r>
        <w:t>4</w:t>
      </w:r>
      <w:r w:rsidR="00C03A99">
        <w:t>.2 Структура выходных данных</w:t>
      </w:r>
      <w:bookmarkEnd w:id="38"/>
      <w:bookmarkEnd w:id="39"/>
    </w:p>
    <w:p w14:paraId="1FC50CDD" w14:textId="5EE893A6" w:rsidR="00C03A99" w:rsidRDefault="00C03A99" w:rsidP="00C03A99">
      <w:r>
        <w:t xml:space="preserve">В качестве выходных данных по </w:t>
      </w:r>
      <w:r>
        <w:rPr>
          <w:lang w:val="en-GB"/>
        </w:rPr>
        <w:t>HTTP</w:t>
      </w:r>
      <w:r>
        <w:t xml:space="preserve"> запросу страницы сайта выступает </w:t>
      </w:r>
      <w:r>
        <w:rPr>
          <w:lang w:val="en-GB"/>
        </w:rPr>
        <w:t>HTTP</w:t>
      </w:r>
      <w:r>
        <w:t xml:space="preserve"> ответ: страница сайта в виде </w:t>
      </w:r>
      <w:r>
        <w:rPr>
          <w:lang w:val="en-GB"/>
        </w:rPr>
        <w:t>HTML</w:t>
      </w:r>
      <w:r>
        <w:t xml:space="preserve"> документа, которая содержит на прикреплённые к документу </w:t>
      </w:r>
      <w:r>
        <w:rPr>
          <w:lang w:val="en-GB"/>
        </w:rPr>
        <w:t>CSS</w:t>
      </w:r>
      <w:r>
        <w:t xml:space="preserve"> и </w:t>
      </w:r>
      <w:r>
        <w:rPr>
          <w:lang w:val="en-GB"/>
        </w:rPr>
        <w:t>JS</w:t>
      </w:r>
      <w:r>
        <w:t xml:space="preserve"> файлы, которые будут загружены браузером автоматически.</w:t>
      </w:r>
    </w:p>
    <w:p w14:paraId="1B75330E" w14:textId="6493429D" w:rsidR="000859A2" w:rsidRDefault="000859A2" w:rsidP="000859A2">
      <w:pPr>
        <w:pStyle w:val="1"/>
      </w:pPr>
      <w:bookmarkStart w:id="40" w:name="_Toc59104882"/>
      <w:r>
        <w:lastRenderedPageBreak/>
        <w:t>Сообщения</w:t>
      </w:r>
      <w:bookmarkEnd w:id="40"/>
    </w:p>
    <w:p w14:paraId="4B8DCE95" w14:textId="31E97A18" w:rsidR="000859A2" w:rsidRDefault="000859A2" w:rsidP="001E2EFD">
      <w:pPr>
        <w:pStyle w:val="a"/>
        <w:numPr>
          <w:ilvl w:val="0"/>
          <w:numId w:val="21"/>
        </w:numPr>
      </w:pPr>
      <w:r w:rsidRPr="009B465D">
        <w:t xml:space="preserve">Необходимо привести адрес сайта к единому виду, с </w:t>
      </w:r>
      <w:proofErr w:type="spellStart"/>
      <w:r w:rsidRPr="009B465D">
        <w:t>www</w:t>
      </w:r>
      <w:proofErr w:type="spellEnd"/>
      <w:r w:rsidRPr="009B465D">
        <w:t xml:space="preserve"> или без </w:t>
      </w:r>
      <w:proofErr w:type="spellStart"/>
      <w:r w:rsidRPr="009B465D">
        <w:t>www</w:t>
      </w:r>
      <w:proofErr w:type="spellEnd"/>
      <w:r w:rsidRPr="009B465D">
        <w:t xml:space="preserve">. При запросе неправильного адреса сервер должен отдавать ответ HTTP/1.1 301 </w:t>
      </w:r>
      <w:proofErr w:type="spellStart"/>
      <w:r w:rsidRPr="009B465D">
        <w:t>Moved</w:t>
      </w:r>
      <w:proofErr w:type="spellEnd"/>
      <w:r w:rsidRPr="009B465D">
        <w:t xml:space="preserve"> </w:t>
      </w:r>
      <w:proofErr w:type="spellStart"/>
      <w:r w:rsidRPr="009B465D">
        <w:t>Permanently</w:t>
      </w:r>
      <w:proofErr w:type="spellEnd"/>
      <w:r w:rsidRPr="009B465D">
        <w:t>.</w:t>
      </w:r>
      <w:r>
        <w:t xml:space="preserve"> </w:t>
      </w:r>
      <w:r w:rsidRPr="009B465D">
        <w:t xml:space="preserve">Также при запросе вида http://www.site.ru/index.php сервер должен отдавать HTTP/1.1 301 </w:t>
      </w:r>
      <w:proofErr w:type="spellStart"/>
      <w:r w:rsidRPr="009B465D">
        <w:t>Moved</w:t>
      </w:r>
      <w:proofErr w:type="spellEnd"/>
      <w:r w:rsidRPr="009B465D">
        <w:t xml:space="preserve"> </w:t>
      </w:r>
      <w:proofErr w:type="spellStart"/>
      <w:r w:rsidRPr="009B465D">
        <w:t>Permanently</w:t>
      </w:r>
      <w:proofErr w:type="spellEnd"/>
      <w:r w:rsidRPr="009B465D">
        <w:t xml:space="preserve"> и делать </w:t>
      </w:r>
      <w:proofErr w:type="spellStart"/>
      <w:r w:rsidRPr="009B465D">
        <w:t>редирект</w:t>
      </w:r>
      <w:proofErr w:type="spellEnd"/>
      <w:r w:rsidRPr="009B465D">
        <w:t xml:space="preserve"> на страницу </w:t>
      </w:r>
      <w:hyperlink r:id="rId11" w:history="1">
        <w:r w:rsidRPr="001E2EFD">
          <w:rPr>
            <w:color w:val="000080"/>
            <w:u w:val="single"/>
          </w:rPr>
          <w:t>http://site.ru/</w:t>
        </w:r>
      </w:hyperlink>
      <w:r w:rsidRPr="009B465D">
        <w:t>.</w:t>
      </w:r>
    </w:p>
    <w:p w14:paraId="74457AB5" w14:textId="77777777" w:rsidR="000859A2" w:rsidRPr="009B465D" w:rsidRDefault="000859A2" w:rsidP="001E2EFD">
      <w:pPr>
        <w:pStyle w:val="a"/>
      </w:pPr>
      <w:r w:rsidRPr="009B465D">
        <w:t xml:space="preserve">Если страница не найдена, сервер должен отдавать ответ </w:t>
      </w:r>
      <w:r w:rsidRPr="0022610C">
        <w:rPr>
          <w:lang w:val="en-US"/>
        </w:rPr>
        <w:t>HTTP</w:t>
      </w:r>
      <w:r w:rsidRPr="009B465D">
        <w:t xml:space="preserve">/1.1 404 </w:t>
      </w:r>
      <w:r w:rsidRPr="0022610C">
        <w:rPr>
          <w:lang w:val="en-US"/>
        </w:rPr>
        <w:t>Not</w:t>
      </w:r>
      <w:r w:rsidRPr="009B465D">
        <w:t xml:space="preserve"> </w:t>
      </w:r>
      <w:r w:rsidRPr="0022610C">
        <w:rPr>
          <w:lang w:val="en-US"/>
        </w:rPr>
        <w:t>Found</w:t>
      </w:r>
      <w:r w:rsidRPr="009B465D">
        <w:t xml:space="preserve"> и страницу ошибки. Система не должна пытаться подобрать страницу под запрос.</w:t>
      </w:r>
    </w:p>
    <w:p w14:paraId="28815A35" w14:textId="6EDC0BD9" w:rsidR="000859A2" w:rsidRPr="009B465D" w:rsidRDefault="001E2EFD" w:rsidP="001E2EFD">
      <w:pPr>
        <w:pStyle w:val="a"/>
      </w:pPr>
      <w:r>
        <w:t>При запросе существующей страницы сервер</w:t>
      </w:r>
      <w:r w:rsidR="000859A2" w:rsidRPr="009B465D">
        <w:t xml:space="preserve"> долж</w:t>
      </w:r>
      <w:r>
        <w:t>ен</w:t>
      </w:r>
      <w:r w:rsidR="000859A2" w:rsidRPr="009B465D">
        <w:t xml:space="preserve"> отдавать</w:t>
      </w:r>
      <w:r>
        <w:t xml:space="preserve"> </w:t>
      </w:r>
      <w:r w:rsidR="000859A2" w:rsidRPr="009B465D">
        <w:t xml:space="preserve">HTTP/1.1 200 OK и содержать заголовок </w:t>
      </w:r>
      <w:proofErr w:type="spellStart"/>
      <w:r w:rsidR="000859A2" w:rsidRPr="009B465D">
        <w:t>Last-Modified</w:t>
      </w:r>
      <w:proofErr w:type="spellEnd"/>
      <w:r w:rsidR="00870243">
        <w:t xml:space="preserve"> - </w:t>
      </w:r>
      <w:r w:rsidR="000859A2" w:rsidRPr="009B465D">
        <w:t>правильную дату редактирования документа.</w:t>
      </w:r>
    </w:p>
    <w:p w14:paraId="64FDB63F" w14:textId="77777777" w:rsidR="000859A2" w:rsidRPr="009B465D" w:rsidRDefault="000859A2" w:rsidP="001E2EFD">
      <w:pPr>
        <w:ind w:left="709" w:firstLine="0"/>
      </w:pPr>
    </w:p>
    <w:p w14:paraId="006F5EA0" w14:textId="77777777" w:rsidR="000859A2" w:rsidRPr="000859A2" w:rsidRDefault="000859A2" w:rsidP="000859A2"/>
    <w:p w14:paraId="435AE81B" w14:textId="2493B14A" w:rsidR="009B465D" w:rsidRPr="009B465D" w:rsidRDefault="009B465D" w:rsidP="007467A1">
      <w:pPr>
        <w:pStyle w:val="FakeTitle"/>
      </w:pPr>
      <w:r w:rsidRPr="009B465D">
        <w:lastRenderedPageBreak/>
        <w:t>Дополнительная информация</w:t>
      </w:r>
      <w:bookmarkEnd w:id="34"/>
    </w:p>
    <w:p w14:paraId="6E9439AE" w14:textId="6600BF6D" w:rsidR="000C2022" w:rsidRDefault="009B465D" w:rsidP="001E2EFD">
      <w:pPr>
        <w:pStyle w:val="a"/>
        <w:numPr>
          <w:ilvl w:val="0"/>
          <w:numId w:val="9"/>
        </w:numPr>
      </w:pPr>
      <w:r w:rsidRPr="009B465D">
        <w:t xml:space="preserve">По любым вопросам трактовки текста можно обращаться к автору документа: Наконечный Павел, </w:t>
      </w:r>
      <w:hyperlink r:id="rId12" w:history="1">
        <w:r w:rsidR="00AE158C" w:rsidRPr="004845FC">
          <w:rPr>
            <w:rStyle w:val="a8"/>
          </w:rPr>
          <w:t>sneakbug8@gmail.com</w:t>
        </w:r>
      </w:hyperlink>
      <w:r w:rsidR="00AE158C">
        <w:t>.</w:t>
      </w:r>
    </w:p>
    <w:p w14:paraId="273E90DF" w14:textId="4295C0C7" w:rsidR="00AE158C" w:rsidRDefault="00AE158C" w:rsidP="00AE158C"/>
    <w:p w14:paraId="07377C80" w14:textId="77777777" w:rsidR="00084746" w:rsidRDefault="00084746">
      <w:pPr>
        <w:suppressAutoHyphens w:val="0"/>
        <w:spacing w:after="160" w:line="259" w:lineRule="auto"/>
        <w:ind w:firstLine="0"/>
        <w:contextualSpacing w:val="0"/>
        <w:jc w:val="left"/>
        <w:rPr>
          <w:rFonts w:eastAsia="font523"/>
          <w:b/>
          <w:caps/>
          <w:szCs w:val="32"/>
        </w:rPr>
      </w:pPr>
      <w:r>
        <w:rPr>
          <w:rFonts w:eastAsia="font523"/>
          <w:b/>
          <w:caps/>
          <w:szCs w:val="32"/>
        </w:rPr>
        <w:br w:type="page"/>
      </w:r>
    </w:p>
    <w:p w14:paraId="7138E29A" w14:textId="6DB65714" w:rsidR="00AE158C" w:rsidRDefault="00AE158C" w:rsidP="00AE158C">
      <w:pPr>
        <w:jc w:val="center"/>
      </w:pPr>
      <w:r w:rsidRPr="00A439B9">
        <w:lastRenderedPageBreak/>
        <w:t>__________________</w:t>
      </w:r>
      <w:r>
        <w:t xml:space="preserve"> </w:t>
      </w:r>
      <w:r w:rsidRPr="00A439B9">
        <w:t xml:space="preserve">(код </w:t>
      </w:r>
      <w:r>
        <w:t>документа</w:t>
      </w:r>
      <w:r w:rsidRPr="00A439B9">
        <w:t>)</w:t>
      </w:r>
    </w:p>
    <w:p w14:paraId="2E5A2C47" w14:textId="77777777" w:rsidR="00AE158C" w:rsidRPr="00E143E1" w:rsidRDefault="00AE158C" w:rsidP="00AE158C">
      <w:pPr>
        <w:rPr>
          <w:b/>
          <w:bCs/>
        </w:rPr>
      </w:pPr>
      <w:bookmarkStart w:id="41" w:name="_Toc58498155"/>
      <w:r w:rsidRPr="00E143E1">
        <w:rPr>
          <w:b/>
          <w:bCs/>
        </w:rPr>
        <w:t>Составили</w:t>
      </w:r>
      <w:bookmarkEnd w:id="4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65"/>
        <w:gridCol w:w="1865"/>
        <w:gridCol w:w="1835"/>
        <w:gridCol w:w="1848"/>
        <w:gridCol w:w="1832"/>
      </w:tblGrid>
      <w:tr w:rsidR="00AE158C" w14:paraId="45A42BE8" w14:textId="77777777" w:rsidTr="00C561AF">
        <w:tc>
          <w:tcPr>
            <w:tcW w:w="1869" w:type="dxa"/>
          </w:tcPr>
          <w:p w14:paraId="54615CDC" w14:textId="77777777" w:rsidR="00AE158C" w:rsidRDefault="00AE158C" w:rsidP="00C561AF">
            <w:pPr>
              <w:ind w:firstLine="0"/>
            </w:pPr>
            <w:r w:rsidRPr="00A439B9">
              <w:t>Наименование организации</w:t>
            </w:r>
            <w:r>
              <w:t xml:space="preserve"> </w:t>
            </w:r>
            <w:r w:rsidRPr="00A439B9">
              <w:t>(предприятия)</w:t>
            </w:r>
          </w:p>
        </w:tc>
        <w:tc>
          <w:tcPr>
            <w:tcW w:w="1869" w:type="dxa"/>
          </w:tcPr>
          <w:p w14:paraId="36343F2F" w14:textId="77777777" w:rsidR="00AE158C" w:rsidRDefault="00AE158C" w:rsidP="00C561AF">
            <w:pPr>
              <w:ind w:firstLine="0"/>
            </w:pPr>
            <w:r w:rsidRPr="00A439B9">
              <w:t>Должность исполнителя</w:t>
            </w:r>
          </w:p>
        </w:tc>
        <w:tc>
          <w:tcPr>
            <w:tcW w:w="1869" w:type="dxa"/>
          </w:tcPr>
          <w:p w14:paraId="0D68D10F" w14:textId="77777777" w:rsidR="00AE158C" w:rsidRDefault="00AE158C" w:rsidP="00C561AF">
            <w:pPr>
              <w:ind w:firstLine="0"/>
            </w:pPr>
            <w:r>
              <w:t>ФИО</w:t>
            </w:r>
          </w:p>
        </w:tc>
        <w:tc>
          <w:tcPr>
            <w:tcW w:w="1869" w:type="dxa"/>
          </w:tcPr>
          <w:p w14:paraId="0928DDE8" w14:textId="77777777" w:rsidR="00AE158C" w:rsidRDefault="00AE158C" w:rsidP="00C561AF">
            <w:pPr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14:paraId="7FD5BC42" w14:textId="77777777" w:rsidR="00AE158C" w:rsidRDefault="00AE158C" w:rsidP="00C561AF">
            <w:pPr>
              <w:ind w:firstLine="0"/>
            </w:pPr>
            <w:r>
              <w:t>Дата</w:t>
            </w:r>
          </w:p>
        </w:tc>
      </w:tr>
      <w:tr w:rsidR="00AE158C" w14:paraId="3914D9BF" w14:textId="77777777" w:rsidTr="00C561AF">
        <w:tc>
          <w:tcPr>
            <w:tcW w:w="1869" w:type="dxa"/>
          </w:tcPr>
          <w:p w14:paraId="46354DE7" w14:textId="77777777" w:rsidR="00AE158C" w:rsidRDefault="00AE158C" w:rsidP="00C561AF">
            <w:pPr>
              <w:ind w:firstLine="0"/>
            </w:pPr>
          </w:p>
        </w:tc>
        <w:tc>
          <w:tcPr>
            <w:tcW w:w="1869" w:type="dxa"/>
          </w:tcPr>
          <w:p w14:paraId="05FA82F8" w14:textId="77777777" w:rsidR="00AE158C" w:rsidRDefault="00AE158C" w:rsidP="00C561AF">
            <w:pPr>
              <w:ind w:firstLine="0"/>
            </w:pPr>
          </w:p>
        </w:tc>
        <w:tc>
          <w:tcPr>
            <w:tcW w:w="1869" w:type="dxa"/>
          </w:tcPr>
          <w:p w14:paraId="767F14B8" w14:textId="77777777" w:rsidR="00AE158C" w:rsidRDefault="00AE158C" w:rsidP="00C561AF">
            <w:pPr>
              <w:ind w:firstLine="0"/>
            </w:pPr>
          </w:p>
        </w:tc>
        <w:tc>
          <w:tcPr>
            <w:tcW w:w="1869" w:type="dxa"/>
          </w:tcPr>
          <w:p w14:paraId="044AD2A1" w14:textId="77777777" w:rsidR="00AE158C" w:rsidRDefault="00AE158C" w:rsidP="00C561AF">
            <w:pPr>
              <w:ind w:firstLine="0"/>
            </w:pPr>
          </w:p>
        </w:tc>
        <w:tc>
          <w:tcPr>
            <w:tcW w:w="1869" w:type="dxa"/>
          </w:tcPr>
          <w:p w14:paraId="457F20A9" w14:textId="77777777" w:rsidR="00AE158C" w:rsidRDefault="00AE158C" w:rsidP="00C561AF">
            <w:pPr>
              <w:ind w:firstLine="0"/>
            </w:pPr>
          </w:p>
        </w:tc>
      </w:tr>
      <w:tr w:rsidR="00AE158C" w14:paraId="60512CE6" w14:textId="77777777" w:rsidTr="00C561AF">
        <w:tc>
          <w:tcPr>
            <w:tcW w:w="1869" w:type="dxa"/>
          </w:tcPr>
          <w:p w14:paraId="6FF252DE" w14:textId="77777777" w:rsidR="00AE158C" w:rsidRDefault="00AE158C" w:rsidP="00C561AF">
            <w:pPr>
              <w:ind w:firstLine="0"/>
            </w:pPr>
          </w:p>
        </w:tc>
        <w:tc>
          <w:tcPr>
            <w:tcW w:w="1869" w:type="dxa"/>
          </w:tcPr>
          <w:p w14:paraId="3E6210B9" w14:textId="77777777" w:rsidR="00AE158C" w:rsidRDefault="00AE158C" w:rsidP="00C561AF">
            <w:pPr>
              <w:ind w:firstLine="0"/>
            </w:pPr>
          </w:p>
        </w:tc>
        <w:tc>
          <w:tcPr>
            <w:tcW w:w="1869" w:type="dxa"/>
          </w:tcPr>
          <w:p w14:paraId="53286FA2" w14:textId="77777777" w:rsidR="00AE158C" w:rsidRDefault="00AE158C" w:rsidP="00C561AF">
            <w:pPr>
              <w:ind w:firstLine="0"/>
            </w:pPr>
          </w:p>
        </w:tc>
        <w:tc>
          <w:tcPr>
            <w:tcW w:w="1869" w:type="dxa"/>
          </w:tcPr>
          <w:p w14:paraId="514F7F4E" w14:textId="77777777" w:rsidR="00AE158C" w:rsidRDefault="00AE158C" w:rsidP="00C561AF">
            <w:pPr>
              <w:ind w:firstLine="0"/>
            </w:pPr>
          </w:p>
        </w:tc>
        <w:tc>
          <w:tcPr>
            <w:tcW w:w="1869" w:type="dxa"/>
          </w:tcPr>
          <w:p w14:paraId="71D3AAED" w14:textId="77777777" w:rsidR="00AE158C" w:rsidRDefault="00AE158C" w:rsidP="00C561AF">
            <w:pPr>
              <w:ind w:firstLine="0"/>
            </w:pPr>
          </w:p>
        </w:tc>
      </w:tr>
      <w:tr w:rsidR="00AE158C" w14:paraId="02680169" w14:textId="77777777" w:rsidTr="00C561AF">
        <w:tc>
          <w:tcPr>
            <w:tcW w:w="1869" w:type="dxa"/>
          </w:tcPr>
          <w:p w14:paraId="2534557D" w14:textId="77777777" w:rsidR="00AE158C" w:rsidRDefault="00AE158C" w:rsidP="00C561AF">
            <w:pPr>
              <w:ind w:firstLine="0"/>
            </w:pPr>
          </w:p>
        </w:tc>
        <w:tc>
          <w:tcPr>
            <w:tcW w:w="1869" w:type="dxa"/>
          </w:tcPr>
          <w:p w14:paraId="63C05F65" w14:textId="77777777" w:rsidR="00AE158C" w:rsidRDefault="00AE158C" w:rsidP="00C561AF">
            <w:pPr>
              <w:ind w:firstLine="0"/>
            </w:pPr>
          </w:p>
        </w:tc>
        <w:tc>
          <w:tcPr>
            <w:tcW w:w="1869" w:type="dxa"/>
          </w:tcPr>
          <w:p w14:paraId="66188E5D" w14:textId="77777777" w:rsidR="00AE158C" w:rsidRDefault="00AE158C" w:rsidP="00C561AF">
            <w:pPr>
              <w:ind w:firstLine="0"/>
            </w:pPr>
          </w:p>
        </w:tc>
        <w:tc>
          <w:tcPr>
            <w:tcW w:w="1869" w:type="dxa"/>
          </w:tcPr>
          <w:p w14:paraId="571A7C78" w14:textId="77777777" w:rsidR="00AE158C" w:rsidRDefault="00AE158C" w:rsidP="00C561AF">
            <w:pPr>
              <w:ind w:firstLine="0"/>
            </w:pPr>
          </w:p>
        </w:tc>
        <w:tc>
          <w:tcPr>
            <w:tcW w:w="1869" w:type="dxa"/>
          </w:tcPr>
          <w:p w14:paraId="2E25FD02" w14:textId="77777777" w:rsidR="00AE158C" w:rsidRDefault="00AE158C" w:rsidP="00C561AF">
            <w:pPr>
              <w:ind w:firstLine="0"/>
            </w:pPr>
          </w:p>
        </w:tc>
      </w:tr>
      <w:tr w:rsidR="00AE158C" w14:paraId="3075FEAB" w14:textId="77777777" w:rsidTr="00C561AF">
        <w:tc>
          <w:tcPr>
            <w:tcW w:w="1869" w:type="dxa"/>
          </w:tcPr>
          <w:p w14:paraId="6B0AB7CA" w14:textId="77777777" w:rsidR="00AE158C" w:rsidRDefault="00AE158C" w:rsidP="00C561AF">
            <w:pPr>
              <w:ind w:firstLine="0"/>
            </w:pPr>
          </w:p>
        </w:tc>
        <w:tc>
          <w:tcPr>
            <w:tcW w:w="1869" w:type="dxa"/>
          </w:tcPr>
          <w:p w14:paraId="1539A564" w14:textId="77777777" w:rsidR="00AE158C" w:rsidRDefault="00AE158C" w:rsidP="00C561AF">
            <w:pPr>
              <w:ind w:firstLine="0"/>
            </w:pPr>
          </w:p>
        </w:tc>
        <w:tc>
          <w:tcPr>
            <w:tcW w:w="1869" w:type="dxa"/>
          </w:tcPr>
          <w:p w14:paraId="5F8AB230" w14:textId="77777777" w:rsidR="00AE158C" w:rsidRDefault="00AE158C" w:rsidP="00C561AF">
            <w:pPr>
              <w:ind w:firstLine="0"/>
            </w:pPr>
          </w:p>
        </w:tc>
        <w:tc>
          <w:tcPr>
            <w:tcW w:w="1869" w:type="dxa"/>
          </w:tcPr>
          <w:p w14:paraId="66E2B281" w14:textId="77777777" w:rsidR="00AE158C" w:rsidRDefault="00AE158C" w:rsidP="00C561AF">
            <w:pPr>
              <w:ind w:firstLine="0"/>
            </w:pPr>
          </w:p>
        </w:tc>
        <w:tc>
          <w:tcPr>
            <w:tcW w:w="1869" w:type="dxa"/>
          </w:tcPr>
          <w:p w14:paraId="21E6DB41" w14:textId="77777777" w:rsidR="00AE158C" w:rsidRDefault="00AE158C" w:rsidP="00C561AF">
            <w:pPr>
              <w:ind w:firstLine="0"/>
            </w:pPr>
          </w:p>
        </w:tc>
      </w:tr>
    </w:tbl>
    <w:p w14:paraId="39B7A67C" w14:textId="77777777" w:rsidR="00AE158C" w:rsidRPr="00A439B9" w:rsidRDefault="00AE158C" w:rsidP="00AE158C"/>
    <w:p w14:paraId="557ABE02" w14:textId="77777777" w:rsidR="00AE158C" w:rsidRPr="00E143E1" w:rsidRDefault="00AE158C" w:rsidP="00AE158C">
      <w:pPr>
        <w:rPr>
          <w:b/>
          <w:bCs/>
        </w:rPr>
      </w:pPr>
      <w:bookmarkStart w:id="42" w:name="_Toc58498156"/>
      <w:r w:rsidRPr="00E143E1">
        <w:rPr>
          <w:b/>
          <w:bCs/>
        </w:rPr>
        <w:t>Согласовано</w:t>
      </w:r>
      <w:bookmarkEnd w:id="4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65"/>
        <w:gridCol w:w="1865"/>
        <w:gridCol w:w="1835"/>
        <w:gridCol w:w="1848"/>
        <w:gridCol w:w="1832"/>
      </w:tblGrid>
      <w:tr w:rsidR="00AE158C" w14:paraId="7A6E2CBA" w14:textId="77777777" w:rsidTr="00C561AF">
        <w:tc>
          <w:tcPr>
            <w:tcW w:w="1869" w:type="dxa"/>
          </w:tcPr>
          <w:p w14:paraId="60D84032" w14:textId="77777777" w:rsidR="00AE158C" w:rsidRDefault="00AE158C" w:rsidP="00C561AF">
            <w:pPr>
              <w:ind w:firstLine="0"/>
            </w:pPr>
            <w:r w:rsidRPr="00A439B9">
              <w:t>Наименование организации</w:t>
            </w:r>
            <w:r>
              <w:t xml:space="preserve"> </w:t>
            </w:r>
            <w:r w:rsidRPr="00A439B9">
              <w:t>(предприятия)</w:t>
            </w:r>
          </w:p>
        </w:tc>
        <w:tc>
          <w:tcPr>
            <w:tcW w:w="1869" w:type="dxa"/>
          </w:tcPr>
          <w:p w14:paraId="6323A676" w14:textId="77777777" w:rsidR="00AE158C" w:rsidRDefault="00AE158C" w:rsidP="00C561AF">
            <w:pPr>
              <w:ind w:firstLine="0"/>
            </w:pPr>
            <w:r w:rsidRPr="00A439B9">
              <w:t>Должность исполнителя</w:t>
            </w:r>
          </w:p>
        </w:tc>
        <w:tc>
          <w:tcPr>
            <w:tcW w:w="1869" w:type="dxa"/>
          </w:tcPr>
          <w:p w14:paraId="69B5F713" w14:textId="77777777" w:rsidR="00AE158C" w:rsidRDefault="00AE158C" w:rsidP="00C561AF">
            <w:pPr>
              <w:ind w:firstLine="0"/>
            </w:pPr>
            <w:r>
              <w:t>ФИО</w:t>
            </w:r>
          </w:p>
        </w:tc>
        <w:tc>
          <w:tcPr>
            <w:tcW w:w="1869" w:type="dxa"/>
          </w:tcPr>
          <w:p w14:paraId="04D47790" w14:textId="77777777" w:rsidR="00AE158C" w:rsidRDefault="00AE158C" w:rsidP="00C561AF">
            <w:pPr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14:paraId="65FB72C0" w14:textId="77777777" w:rsidR="00AE158C" w:rsidRDefault="00AE158C" w:rsidP="00C561AF">
            <w:pPr>
              <w:ind w:firstLine="0"/>
            </w:pPr>
            <w:r>
              <w:t>Дата</w:t>
            </w:r>
          </w:p>
        </w:tc>
      </w:tr>
      <w:tr w:rsidR="00AE158C" w14:paraId="5EC0D801" w14:textId="77777777" w:rsidTr="00C561AF">
        <w:tc>
          <w:tcPr>
            <w:tcW w:w="1869" w:type="dxa"/>
          </w:tcPr>
          <w:p w14:paraId="6FB6DADF" w14:textId="77777777" w:rsidR="00AE158C" w:rsidRDefault="00AE158C" w:rsidP="00C561AF">
            <w:pPr>
              <w:ind w:firstLine="0"/>
            </w:pPr>
          </w:p>
        </w:tc>
        <w:tc>
          <w:tcPr>
            <w:tcW w:w="1869" w:type="dxa"/>
          </w:tcPr>
          <w:p w14:paraId="54F78E3A" w14:textId="77777777" w:rsidR="00AE158C" w:rsidRDefault="00AE158C" w:rsidP="00C561AF">
            <w:pPr>
              <w:ind w:firstLine="0"/>
            </w:pPr>
          </w:p>
        </w:tc>
        <w:tc>
          <w:tcPr>
            <w:tcW w:w="1869" w:type="dxa"/>
          </w:tcPr>
          <w:p w14:paraId="38183298" w14:textId="77777777" w:rsidR="00AE158C" w:rsidRDefault="00AE158C" w:rsidP="00C561AF">
            <w:pPr>
              <w:ind w:firstLine="0"/>
            </w:pPr>
          </w:p>
        </w:tc>
        <w:tc>
          <w:tcPr>
            <w:tcW w:w="1869" w:type="dxa"/>
          </w:tcPr>
          <w:p w14:paraId="1359BDCC" w14:textId="77777777" w:rsidR="00AE158C" w:rsidRDefault="00AE158C" w:rsidP="00C561AF">
            <w:pPr>
              <w:ind w:firstLine="0"/>
            </w:pPr>
          </w:p>
        </w:tc>
        <w:tc>
          <w:tcPr>
            <w:tcW w:w="1869" w:type="dxa"/>
          </w:tcPr>
          <w:p w14:paraId="74D30702" w14:textId="77777777" w:rsidR="00AE158C" w:rsidRDefault="00AE158C" w:rsidP="00C561AF">
            <w:pPr>
              <w:ind w:firstLine="0"/>
            </w:pPr>
          </w:p>
        </w:tc>
      </w:tr>
      <w:tr w:rsidR="00AE158C" w14:paraId="6DD43EA4" w14:textId="77777777" w:rsidTr="00C561AF">
        <w:tc>
          <w:tcPr>
            <w:tcW w:w="1869" w:type="dxa"/>
          </w:tcPr>
          <w:p w14:paraId="272B7701" w14:textId="77777777" w:rsidR="00AE158C" w:rsidRDefault="00AE158C" w:rsidP="00C561AF">
            <w:pPr>
              <w:ind w:firstLine="0"/>
            </w:pPr>
          </w:p>
        </w:tc>
        <w:tc>
          <w:tcPr>
            <w:tcW w:w="1869" w:type="dxa"/>
          </w:tcPr>
          <w:p w14:paraId="498136A2" w14:textId="77777777" w:rsidR="00AE158C" w:rsidRDefault="00AE158C" w:rsidP="00C561AF">
            <w:pPr>
              <w:ind w:firstLine="0"/>
            </w:pPr>
          </w:p>
        </w:tc>
        <w:tc>
          <w:tcPr>
            <w:tcW w:w="1869" w:type="dxa"/>
          </w:tcPr>
          <w:p w14:paraId="7D19B373" w14:textId="77777777" w:rsidR="00AE158C" w:rsidRDefault="00AE158C" w:rsidP="00C561AF">
            <w:pPr>
              <w:ind w:firstLine="0"/>
            </w:pPr>
          </w:p>
        </w:tc>
        <w:tc>
          <w:tcPr>
            <w:tcW w:w="1869" w:type="dxa"/>
          </w:tcPr>
          <w:p w14:paraId="5E06315F" w14:textId="77777777" w:rsidR="00AE158C" w:rsidRDefault="00AE158C" w:rsidP="00C561AF">
            <w:pPr>
              <w:ind w:firstLine="0"/>
            </w:pPr>
          </w:p>
        </w:tc>
        <w:tc>
          <w:tcPr>
            <w:tcW w:w="1869" w:type="dxa"/>
          </w:tcPr>
          <w:p w14:paraId="2EA0E740" w14:textId="77777777" w:rsidR="00AE158C" w:rsidRDefault="00AE158C" w:rsidP="00C561AF">
            <w:pPr>
              <w:ind w:firstLine="0"/>
            </w:pPr>
          </w:p>
        </w:tc>
      </w:tr>
      <w:tr w:rsidR="00AE158C" w14:paraId="6E8C8D97" w14:textId="77777777" w:rsidTr="00C561AF">
        <w:tc>
          <w:tcPr>
            <w:tcW w:w="1869" w:type="dxa"/>
          </w:tcPr>
          <w:p w14:paraId="027402DB" w14:textId="77777777" w:rsidR="00AE158C" w:rsidRDefault="00AE158C" w:rsidP="00C561AF">
            <w:pPr>
              <w:ind w:firstLine="0"/>
            </w:pPr>
          </w:p>
        </w:tc>
        <w:tc>
          <w:tcPr>
            <w:tcW w:w="1869" w:type="dxa"/>
          </w:tcPr>
          <w:p w14:paraId="379E46FA" w14:textId="77777777" w:rsidR="00AE158C" w:rsidRDefault="00AE158C" w:rsidP="00C561AF">
            <w:pPr>
              <w:ind w:firstLine="0"/>
            </w:pPr>
          </w:p>
        </w:tc>
        <w:tc>
          <w:tcPr>
            <w:tcW w:w="1869" w:type="dxa"/>
          </w:tcPr>
          <w:p w14:paraId="4E15C03C" w14:textId="77777777" w:rsidR="00AE158C" w:rsidRDefault="00AE158C" w:rsidP="00C561AF">
            <w:pPr>
              <w:ind w:firstLine="0"/>
            </w:pPr>
          </w:p>
        </w:tc>
        <w:tc>
          <w:tcPr>
            <w:tcW w:w="1869" w:type="dxa"/>
          </w:tcPr>
          <w:p w14:paraId="337C9F5B" w14:textId="77777777" w:rsidR="00AE158C" w:rsidRDefault="00AE158C" w:rsidP="00C561AF">
            <w:pPr>
              <w:ind w:firstLine="0"/>
            </w:pPr>
          </w:p>
        </w:tc>
        <w:tc>
          <w:tcPr>
            <w:tcW w:w="1869" w:type="dxa"/>
          </w:tcPr>
          <w:p w14:paraId="4EFA2C91" w14:textId="77777777" w:rsidR="00AE158C" w:rsidRDefault="00AE158C" w:rsidP="00C561AF">
            <w:pPr>
              <w:ind w:firstLine="0"/>
            </w:pPr>
          </w:p>
        </w:tc>
      </w:tr>
      <w:tr w:rsidR="00AE158C" w14:paraId="3B766EC7" w14:textId="77777777" w:rsidTr="00C561AF">
        <w:tc>
          <w:tcPr>
            <w:tcW w:w="1869" w:type="dxa"/>
          </w:tcPr>
          <w:p w14:paraId="2120CEAC" w14:textId="77777777" w:rsidR="00AE158C" w:rsidRDefault="00AE158C" w:rsidP="00C561AF">
            <w:pPr>
              <w:ind w:firstLine="0"/>
            </w:pPr>
          </w:p>
        </w:tc>
        <w:tc>
          <w:tcPr>
            <w:tcW w:w="1869" w:type="dxa"/>
          </w:tcPr>
          <w:p w14:paraId="02A556DC" w14:textId="77777777" w:rsidR="00AE158C" w:rsidRDefault="00AE158C" w:rsidP="00C561AF">
            <w:pPr>
              <w:ind w:firstLine="0"/>
            </w:pPr>
          </w:p>
        </w:tc>
        <w:tc>
          <w:tcPr>
            <w:tcW w:w="1869" w:type="dxa"/>
          </w:tcPr>
          <w:p w14:paraId="1C01D625" w14:textId="77777777" w:rsidR="00AE158C" w:rsidRDefault="00AE158C" w:rsidP="00C561AF">
            <w:pPr>
              <w:ind w:firstLine="0"/>
            </w:pPr>
          </w:p>
        </w:tc>
        <w:tc>
          <w:tcPr>
            <w:tcW w:w="1869" w:type="dxa"/>
          </w:tcPr>
          <w:p w14:paraId="0D8100F8" w14:textId="77777777" w:rsidR="00AE158C" w:rsidRDefault="00AE158C" w:rsidP="00C561AF">
            <w:pPr>
              <w:ind w:firstLine="0"/>
            </w:pPr>
          </w:p>
        </w:tc>
        <w:tc>
          <w:tcPr>
            <w:tcW w:w="1869" w:type="dxa"/>
          </w:tcPr>
          <w:p w14:paraId="290EE510" w14:textId="77777777" w:rsidR="00AE158C" w:rsidRDefault="00AE158C" w:rsidP="00C561AF">
            <w:pPr>
              <w:ind w:firstLine="0"/>
            </w:pPr>
          </w:p>
        </w:tc>
      </w:tr>
    </w:tbl>
    <w:p w14:paraId="06116FF5" w14:textId="77777777" w:rsidR="00AE158C" w:rsidRDefault="00AE158C" w:rsidP="00AE158C"/>
    <w:sectPr w:rsidR="00AE158C" w:rsidSect="00DA1670">
      <w:pgSz w:w="11906" w:h="16838"/>
      <w:pgMar w:top="1134" w:right="850" w:bottom="1134" w:left="1701" w:header="708" w:footer="708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DC8C8" w14:textId="77777777" w:rsidR="0059445A" w:rsidRDefault="0059445A" w:rsidP="0022610C">
      <w:r>
        <w:separator/>
      </w:r>
    </w:p>
    <w:p w14:paraId="04CC7537" w14:textId="77777777" w:rsidR="0059445A" w:rsidRDefault="0059445A" w:rsidP="0022610C"/>
    <w:p w14:paraId="32B984F7" w14:textId="77777777" w:rsidR="0059445A" w:rsidRDefault="0059445A" w:rsidP="0022610C"/>
  </w:endnote>
  <w:endnote w:type="continuationSeparator" w:id="0">
    <w:p w14:paraId="272AF6BC" w14:textId="77777777" w:rsidR="0059445A" w:rsidRDefault="0059445A" w:rsidP="0022610C">
      <w:r>
        <w:continuationSeparator/>
      </w:r>
    </w:p>
    <w:p w14:paraId="364841F8" w14:textId="77777777" w:rsidR="0059445A" w:rsidRDefault="0059445A" w:rsidP="0022610C"/>
    <w:p w14:paraId="0D179F5D" w14:textId="77777777" w:rsidR="0059445A" w:rsidRDefault="0059445A" w:rsidP="002261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523">
    <w:altName w:val="Calibri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3318437"/>
      <w:docPartObj>
        <w:docPartGallery w:val="Page Numbers (Bottom of Page)"/>
        <w:docPartUnique/>
      </w:docPartObj>
    </w:sdtPr>
    <w:sdtEndPr/>
    <w:sdtContent>
      <w:p w14:paraId="11347DA2" w14:textId="5A577C17" w:rsidR="009B465D" w:rsidRPr="009B465D" w:rsidRDefault="00DA1670" w:rsidP="00DA167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D8D40" w14:textId="24CD5B04" w:rsidR="004A6298" w:rsidRDefault="004A6298" w:rsidP="004A6298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EF486" w14:textId="77777777" w:rsidR="0059445A" w:rsidRDefault="0059445A" w:rsidP="0022610C">
      <w:r>
        <w:separator/>
      </w:r>
    </w:p>
    <w:p w14:paraId="4C17B18A" w14:textId="77777777" w:rsidR="0059445A" w:rsidRDefault="0059445A" w:rsidP="0022610C"/>
    <w:p w14:paraId="4402D486" w14:textId="77777777" w:rsidR="0059445A" w:rsidRDefault="0059445A" w:rsidP="0022610C"/>
  </w:footnote>
  <w:footnote w:type="continuationSeparator" w:id="0">
    <w:p w14:paraId="006A1E0A" w14:textId="77777777" w:rsidR="0059445A" w:rsidRDefault="0059445A" w:rsidP="0022610C">
      <w:r>
        <w:continuationSeparator/>
      </w:r>
    </w:p>
    <w:p w14:paraId="020F0B40" w14:textId="77777777" w:rsidR="0059445A" w:rsidRDefault="0059445A" w:rsidP="0022610C"/>
    <w:p w14:paraId="162F50C6" w14:textId="77777777" w:rsidR="0059445A" w:rsidRDefault="0059445A" w:rsidP="002261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39B2D108"/>
    <w:name w:val="WWNum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suff w:val="space"/>
      <w:lvlText w:val="%2."/>
      <w:lvlJc w:val="left"/>
      <w:pPr>
        <w:tabs>
          <w:tab w:val="num" w:pos="0"/>
        </w:tabs>
        <w:ind w:left="1134" w:firstLine="0"/>
      </w:pPr>
    </w:lvl>
    <w:lvl w:ilvl="2">
      <w:start w:val="1"/>
      <w:numFmt w:val="decimal"/>
      <w:lvlText w:val="%3."/>
      <w:lvlJc w:val="left"/>
      <w:pPr>
        <w:tabs>
          <w:tab w:val="num" w:pos="2856"/>
        </w:tabs>
        <w:ind w:left="2856" w:hanging="360"/>
      </w:pPr>
    </w:lvl>
    <w:lvl w:ilvl="3">
      <w:start w:val="1"/>
      <w:numFmt w:val="decimal"/>
      <w:lvlText w:val="%4."/>
      <w:lvlJc w:val="left"/>
      <w:pPr>
        <w:tabs>
          <w:tab w:val="num" w:pos="3216"/>
        </w:tabs>
        <w:ind w:left="3216" w:hanging="360"/>
      </w:pPr>
    </w:lvl>
    <w:lvl w:ilvl="4">
      <w:start w:val="1"/>
      <w:numFmt w:val="decimal"/>
      <w:lvlText w:val="%5."/>
      <w:lvlJc w:val="left"/>
      <w:pPr>
        <w:tabs>
          <w:tab w:val="num" w:pos="3576"/>
        </w:tabs>
        <w:ind w:left="3576" w:hanging="360"/>
      </w:pPr>
    </w:lvl>
    <w:lvl w:ilvl="5">
      <w:start w:val="1"/>
      <w:numFmt w:val="decimal"/>
      <w:lvlText w:val="%6."/>
      <w:lvlJc w:val="left"/>
      <w:pPr>
        <w:tabs>
          <w:tab w:val="num" w:pos="3936"/>
        </w:tabs>
        <w:ind w:left="3936" w:hanging="360"/>
      </w:pPr>
    </w:lvl>
    <w:lvl w:ilvl="6">
      <w:start w:val="1"/>
      <w:numFmt w:val="decimal"/>
      <w:lvlText w:val="%7."/>
      <w:lvlJc w:val="left"/>
      <w:pPr>
        <w:tabs>
          <w:tab w:val="num" w:pos="4296"/>
        </w:tabs>
        <w:ind w:left="4296" w:hanging="360"/>
      </w:pPr>
    </w:lvl>
    <w:lvl w:ilvl="7">
      <w:start w:val="1"/>
      <w:numFmt w:val="decimal"/>
      <w:lvlText w:val="%8."/>
      <w:lvlJc w:val="left"/>
      <w:pPr>
        <w:tabs>
          <w:tab w:val="num" w:pos="4656"/>
        </w:tabs>
        <w:ind w:left="4656" w:hanging="360"/>
      </w:pPr>
    </w:lvl>
    <w:lvl w:ilvl="8">
      <w:start w:val="1"/>
      <w:numFmt w:val="decimal"/>
      <w:lvlText w:val="%9."/>
      <w:lvlJc w:val="left"/>
      <w:pPr>
        <w:tabs>
          <w:tab w:val="num" w:pos="5016"/>
        </w:tabs>
        <w:ind w:left="5016" w:hanging="360"/>
      </w:pPr>
    </w:lvl>
  </w:abstractNum>
  <w:abstractNum w:abstractNumId="1" w15:restartNumberingAfterBreak="0">
    <w:nsid w:val="00000003"/>
    <w:multiLevelType w:val="multilevel"/>
    <w:tmpl w:val="00000003"/>
    <w:name w:val="WWNum3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2685"/>
        </w:tabs>
        <w:ind w:left="2685" w:hanging="360"/>
      </w:pPr>
    </w:lvl>
    <w:lvl w:ilvl="2">
      <w:start w:val="1"/>
      <w:numFmt w:val="decimal"/>
      <w:lvlText w:val="%3."/>
      <w:lvlJc w:val="left"/>
      <w:pPr>
        <w:tabs>
          <w:tab w:val="num" w:pos="3045"/>
        </w:tabs>
        <w:ind w:left="3045" w:hanging="360"/>
      </w:pPr>
    </w:lvl>
    <w:lvl w:ilvl="3">
      <w:start w:val="1"/>
      <w:numFmt w:val="decimal"/>
      <w:lvlText w:val="%4."/>
      <w:lvlJc w:val="left"/>
      <w:pPr>
        <w:tabs>
          <w:tab w:val="num" w:pos="3405"/>
        </w:tabs>
        <w:ind w:left="3405" w:hanging="360"/>
      </w:pPr>
    </w:lvl>
    <w:lvl w:ilvl="4">
      <w:start w:val="1"/>
      <w:numFmt w:val="decimal"/>
      <w:lvlText w:val="%5."/>
      <w:lvlJc w:val="left"/>
      <w:pPr>
        <w:tabs>
          <w:tab w:val="num" w:pos="3765"/>
        </w:tabs>
        <w:ind w:left="3765" w:hanging="360"/>
      </w:pPr>
    </w:lvl>
    <w:lvl w:ilvl="5">
      <w:start w:val="1"/>
      <w:numFmt w:val="decimal"/>
      <w:lvlText w:val="%6."/>
      <w:lvlJc w:val="left"/>
      <w:pPr>
        <w:tabs>
          <w:tab w:val="num" w:pos="4125"/>
        </w:tabs>
        <w:ind w:left="4125" w:hanging="360"/>
      </w:pPr>
    </w:lvl>
    <w:lvl w:ilvl="6">
      <w:start w:val="1"/>
      <w:numFmt w:val="decimal"/>
      <w:lvlText w:val="%7."/>
      <w:lvlJc w:val="left"/>
      <w:pPr>
        <w:tabs>
          <w:tab w:val="num" w:pos="4485"/>
        </w:tabs>
        <w:ind w:left="4485" w:hanging="360"/>
      </w:pPr>
    </w:lvl>
    <w:lvl w:ilvl="7">
      <w:start w:val="1"/>
      <w:numFmt w:val="decimal"/>
      <w:lvlText w:val="%8."/>
      <w:lvlJc w:val="left"/>
      <w:pPr>
        <w:tabs>
          <w:tab w:val="num" w:pos="4845"/>
        </w:tabs>
        <w:ind w:left="4845" w:hanging="360"/>
      </w:pPr>
    </w:lvl>
    <w:lvl w:ilvl="8">
      <w:start w:val="1"/>
      <w:numFmt w:val="decimal"/>
      <w:lvlText w:val="%9."/>
      <w:lvlJc w:val="left"/>
      <w:pPr>
        <w:tabs>
          <w:tab w:val="num" w:pos="5205"/>
        </w:tabs>
        <w:ind w:left="5205" w:hanging="360"/>
      </w:pPr>
    </w:lvl>
  </w:abstractNum>
  <w:abstractNum w:abstractNumId="3" w15:restartNumberingAfterBreak="0">
    <w:nsid w:val="00000005"/>
    <w:multiLevelType w:val="multilevel"/>
    <w:tmpl w:val="00000005"/>
    <w:name w:val="WWNum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8"/>
    <w:multiLevelType w:val="multilevel"/>
    <w:tmpl w:val="00000008"/>
    <w:name w:val="WWNum1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7" w15:restartNumberingAfterBreak="0">
    <w:nsid w:val="00000009"/>
    <w:multiLevelType w:val="multilevel"/>
    <w:tmpl w:val="00000009"/>
    <w:name w:val="WWNum13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8" w15:restartNumberingAfterBreak="0">
    <w:nsid w:val="0000000A"/>
    <w:multiLevelType w:val="multilevel"/>
    <w:tmpl w:val="0000000A"/>
    <w:name w:val="WWNum1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9" w15:restartNumberingAfterBreak="0">
    <w:nsid w:val="003B0D00"/>
    <w:multiLevelType w:val="multilevel"/>
    <w:tmpl w:val="B732830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0" w15:restartNumberingAfterBreak="0">
    <w:nsid w:val="0DB80038"/>
    <w:multiLevelType w:val="hybridMultilevel"/>
    <w:tmpl w:val="3B022518"/>
    <w:lvl w:ilvl="0" w:tplc="88CEA898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54C6FF4"/>
    <w:multiLevelType w:val="hybridMultilevel"/>
    <w:tmpl w:val="4472287E"/>
    <w:lvl w:ilvl="0" w:tplc="2118F27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6D607F2"/>
    <w:multiLevelType w:val="hybridMultilevel"/>
    <w:tmpl w:val="E0E42A7C"/>
    <w:lvl w:ilvl="0" w:tplc="38E055B2">
      <w:start w:val="1"/>
      <w:numFmt w:val="decimal"/>
      <w:pStyle w:val="a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15642A"/>
    <w:multiLevelType w:val="multilevel"/>
    <w:tmpl w:val="B204F28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4" w15:restartNumberingAfterBreak="0">
    <w:nsid w:val="697A4405"/>
    <w:multiLevelType w:val="hybridMultilevel"/>
    <w:tmpl w:val="694E423C"/>
    <w:lvl w:ilvl="0" w:tplc="6C964CC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36E25EB"/>
    <w:multiLevelType w:val="hybridMultilevel"/>
    <w:tmpl w:val="D73EECBE"/>
    <w:lvl w:ilvl="0" w:tplc="6C964CC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2"/>
  </w:num>
  <w:num w:numId="11">
    <w:abstractNumId w:val="11"/>
  </w:num>
  <w:num w:numId="12">
    <w:abstractNumId w:val="10"/>
  </w:num>
  <w:num w:numId="13">
    <w:abstractNumId w:val="9"/>
  </w:num>
  <w:num w:numId="14">
    <w:abstractNumId w:val="13"/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4"/>
  </w:num>
  <w:num w:numId="19">
    <w:abstractNumId w:val="12"/>
    <w:lvlOverride w:ilvl="0">
      <w:startOverride w:val="1"/>
    </w:lvlOverride>
  </w:num>
  <w:num w:numId="20">
    <w:abstractNumId w:val="10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E4"/>
    <w:rsid w:val="000531B6"/>
    <w:rsid w:val="00084746"/>
    <w:rsid w:val="000859A2"/>
    <w:rsid w:val="000A293A"/>
    <w:rsid w:val="000B023E"/>
    <w:rsid w:val="000B2CA7"/>
    <w:rsid w:val="000B6A4F"/>
    <w:rsid w:val="000C06A3"/>
    <w:rsid w:val="001047E5"/>
    <w:rsid w:val="00152DD9"/>
    <w:rsid w:val="001611CD"/>
    <w:rsid w:val="001658DC"/>
    <w:rsid w:val="001A194D"/>
    <w:rsid w:val="001A7499"/>
    <w:rsid w:val="001A772A"/>
    <w:rsid w:val="001B491C"/>
    <w:rsid w:val="001D13EA"/>
    <w:rsid w:val="001E2EFD"/>
    <w:rsid w:val="0022610C"/>
    <w:rsid w:val="00273276"/>
    <w:rsid w:val="00282AFB"/>
    <w:rsid w:val="002A5CC6"/>
    <w:rsid w:val="002C3191"/>
    <w:rsid w:val="002C56F3"/>
    <w:rsid w:val="00310963"/>
    <w:rsid w:val="00336ACC"/>
    <w:rsid w:val="00353E73"/>
    <w:rsid w:val="00375E22"/>
    <w:rsid w:val="003E4514"/>
    <w:rsid w:val="0047573D"/>
    <w:rsid w:val="00480C1A"/>
    <w:rsid w:val="004A165C"/>
    <w:rsid w:val="004A5778"/>
    <w:rsid w:val="004A6298"/>
    <w:rsid w:val="004B37F2"/>
    <w:rsid w:val="004D6068"/>
    <w:rsid w:val="0059189C"/>
    <w:rsid w:val="0059445A"/>
    <w:rsid w:val="005E0897"/>
    <w:rsid w:val="006365E2"/>
    <w:rsid w:val="006426C5"/>
    <w:rsid w:val="00647315"/>
    <w:rsid w:val="00683F1A"/>
    <w:rsid w:val="006B6F61"/>
    <w:rsid w:val="00714636"/>
    <w:rsid w:val="0072403B"/>
    <w:rsid w:val="007467A1"/>
    <w:rsid w:val="007507E4"/>
    <w:rsid w:val="007B5F46"/>
    <w:rsid w:val="008438B2"/>
    <w:rsid w:val="00870243"/>
    <w:rsid w:val="00933F43"/>
    <w:rsid w:val="0095359D"/>
    <w:rsid w:val="009B465D"/>
    <w:rsid w:val="009D5254"/>
    <w:rsid w:val="009F4408"/>
    <w:rsid w:val="00A618A7"/>
    <w:rsid w:val="00A671C2"/>
    <w:rsid w:val="00AB6DD1"/>
    <w:rsid w:val="00AE158C"/>
    <w:rsid w:val="00AE7F54"/>
    <w:rsid w:val="00B02E06"/>
    <w:rsid w:val="00B61B58"/>
    <w:rsid w:val="00BA6B93"/>
    <w:rsid w:val="00BC6AEA"/>
    <w:rsid w:val="00C03A99"/>
    <w:rsid w:val="00C2262D"/>
    <w:rsid w:val="00C2397D"/>
    <w:rsid w:val="00C86C69"/>
    <w:rsid w:val="00CA5436"/>
    <w:rsid w:val="00CD4964"/>
    <w:rsid w:val="00CE10BF"/>
    <w:rsid w:val="00CE3760"/>
    <w:rsid w:val="00CF10A8"/>
    <w:rsid w:val="00D61A0D"/>
    <w:rsid w:val="00D903BE"/>
    <w:rsid w:val="00DA1670"/>
    <w:rsid w:val="00DB3227"/>
    <w:rsid w:val="00ED580F"/>
    <w:rsid w:val="00EE2755"/>
    <w:rsid w:val="00F04A39"/>
    <w:rsid w:val="00F9098D"/>
    <w:rsid w:val="00FA604E"/>
    <w:rsid w:val="00FB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ADF71C"/>
  <w15:chartTrackingRefBased/>
  <w15:docId w15:val="{731E7E47-12FD-445E-97B9-59555803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52DD9"/>
    <w:pPr>
      <w:suppressAutoHyphens/>
      <w:spacing w:after="0" w:line="360" w:lineRule="auto"/>
      <w:ind w:firstLine="709"/>
      <w:contextualSpacing/>
      <w:jc w:val="both"/>
    </w:pPr>
    <w:rPr>
      <w:rFonts w:ascii="Times New Roman" w:eastAsia="Calibri" w:hAnsi="Times New Roman" w:cs="font523"/>
      <w:sz w:val="28"/>
    </w:rPr>
  </w:style>
  <w:style w:type="paragraph" w:styleId="1">
    <w:name w:val="heading 1"/>
    <w:basedOn w:val="a0"/>
    <w:next w:val="a0"/>
    <w:link w:val="10"/>
    <w:uiPriority w:val="9"/>
    <w:qFormat/>
    <w:rsid w:val="002A5CC6"/>
    <w:pPr>
      <w:keepNext/>
      <w:keepLines/>
      <w:pageBreakBefore/>
      <w:numPr>
        <w:numId w:val="12"/>
      </w:numPr>
      <w:spacing w:before="240"/>
      <w:jc w:val="center"/>
      <w:outlineLvl w:val="0"/>
    </w:pPr>
    <w:rPr>
      <w:rFonts w:eastAsia="font523"/>
      <w:b/>
      <w:caps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0A293A"/>
    <w:pPr>
      <w:keepNext/>
      <w:keepLines/>
      <w:outlineLvl w:val="1"/>
    </w:pPr>
    <w:rPr>
      <w:rFonts w:eastAsia="font523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autoRedefine/>
    <w:uiPriority w:val="34"/>
    <w:qFormat/>
    <w:rsid w:val="001E2EFD"/>
    <w:pPr>
      <w:numPr>
        <w:numId w:val="10"/>
      </w:numPr>
    </w:pPr>
  </w:style>
  <w:style w:type="paragraph" w:styleId="a4">
    <w:name w:val="header"/>
    <w:basedOn w:val="a0"/>
    <w:link w:val="a5"/>
    <w:uiPriority w:val="99"/>
    <w:unhideWhenUsed/>
    <w:rsid w:val="009B465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B465D"/>
  </w:style>
  <w:style w:type="paragraph" w:styleId="a6">
    <w:name w:val="footer"/>
    <w:basedOn w:val="a0"/>
    <w:link w:val="a7"/>
    <w:uiPriority w:val="99"/>
    <w:unhideWhenUsed/>
    <w:rsid w:val="009B465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B465D"/>
  </w:style>
  <w:style w:type="paragraph" w:customStyle="1" w:styleId="TOC">
    <w:name w:val="TOC"/>
    <w:basedOn w:val="a0"/>
    <w:link w:val="TOC0"/>
    <w:qFormat/>
    <w:rsid w:val="0022610C"/>
    <w:pPr>
      <w:tabs>
        <w:tab w:val="right" w:leader="dot" w:pos="9355"/>
      </w:tabs>
      <w:spacing w:after="100"/>
      <w:ind w:left="280"/>
    </w:pPr>
  </w:style>
  <w:style w:type="character" w:customStyle="1" w:styleId="10">
    <w:name w:val="Заголовок 1 Знак"/>
    <w:basedOn w:val="a1"/>
    <w:link w:val="1"/>
    <w:uiPriority w:val="9"/>
    <w:rsid w:val="0022610C"/>
    <w:rPr>
      <w:rFonts w:ascii="Times New Roman" w:eastAsia="font523" w:hAnsi="Times New Roman" w:cs="font523"/>
      <w:b/>
      <w:caps/>
      <w:sz w:val="28"/>
      <w:szCs w:val="32"/>
    </w:rPr>
  </w:style>
  <w:style w:type="character" w:customStyle="1" w:styleId="TOC0">
    <w:name w:val="TOC Знак"/>
    <w:basedOn w:val="a1"/>
    <w:link w:val="TOC"/>
    <w:rsid w:val="0022610C"/>
    <w:rPr>
      <w:rFonts w:ascii="Times New Roman" w:eastAsia="Calibri" w:hAnsi="Times New Roman" w:cs="font523"/>
      <w:sz w:val="28"/>
    </w:rPr>
  </w:style>
  <w:style w:type="character" w:customStyle="1" w:styleId="20">
    <w:name w:val="Заголовок 2 Знак"/>
    <w:basedOn w:val="a1"/>
    <w:link w:val="2"/>
    <w:uiPriority w:val="9"/>
    <w:rsid w:val="000A293A"/>
    <w:rPr>
      <w:rFonts w:ascii="Times New Roman" w:eastAsia="font523" w:hAnsi="Times New Roman" w:cs="font523"/>
      <w:b/>
      <w:sz w:val="28"/>
      <w:szCs w:val="26"/>
    </w:rPr>
  </w:style>
  <w:style w:type="paragraph" w:customStyle="1" w:styleId="11">
    <w:name w:val="Заголовок1"/>
    <w:basedOn w:val="1"/>
    <w:link w:val="title"/>
    <w:rsid w:val="004A6298"/>
    <w:pPr>
      <w:pageBreakBefore w:val="0"/>
    </w:pPr>
  </w:style>
  <w:style w:type="paragraph" w:styleId="21">
    <w:name w:val="toc 2"/>
    <w:basedOn w:val="a0"/>
    <w:next w:val="a0"/>
    <w:autoRedefine/>
    <w:uiPriority w:val="39"/>
    <w:unhideWhenUsed/>
    <w:rsid w:val="00152DD9"/>
    <w:pPr>
      <w:tabs>
        <w:tab w:val="right" w:leader="dot" w:pos="9345"/>
      </w:tabs>
      <w:spacing w:after="100"/>
      <w:ind w:left="280"/>
    </w:pPr>
  </w:style>
  <w:style w:type="character" w:customStyle="1" w:styleId="title">
    <w:name w:val="title Знак"/>
    <w:basedOn w:val="10"/>
    <w:link w:val="11"/>
    <w:rsid w:val="004A6298"/>
    <w:rPr>
      <w:rFonts w:ascii="Times New Roman" w:eastAsia="font523" w:hAnsi="Times New Roman" w:cs="font523"/>
      <w:b/>
      <w:caps/>
      <w:sz w:val="28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5E0897"/>
    <w:pPr>
      <w:tabs>
        <w:tab w:val="left" w:pos="1320"/>
        <w:tab w:val="right" w:leader="dot" w:pos="9345"/>
      </w:tabs>
      <w:spacing w:after="100"/>
    </w:pPr>
  </w:style>
  <w:style w:type="character" w:styleId="a8">
    <w:name w:val="Hyperlink"/>
    <w:basedOn w:val="a1"/>
    <w:uiPriority w:val="99"/>
    <w:unhideWhenUsed/>
    <w:rsid w:val="00152DD9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AE158C"/>
    <w:rPr>
      <w:color w:val="605E5C"/>
      <w:shd w:val="clear" w:color="auto" w:fill="E1DFDD"/>
    </w:rPr>
  </w:style>
  <w:style w:type="table" w:styleId="aa">
    <w:name w:val="Table Grid"/>
    <w:basedOn w:val="a2"/>
    <w:uiPriority w:val="39"/>
    <w:rsid w:val="00AE1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akeTitle">
    <w:name w:val="FakeTitle"/>
    <w:link w:val="FakeTitle0"/>
    <w:autoRedefine/>
    <w:qFormat/>
    <w:rsid w:val="00AE158C"/>
    <w:pPr>
      <w:pageBreakBefore/>
      <w:jc w:val="center"/>
    </w:pPr>
    <w:rPr>
      <w:rFonts w:ascii="Times New Roman" w:eastAsia="font523" w:hAnsi="Times New Roman" w:cs="font523"/>
      <w:b/>
      <w:caps/>
      <w:sz w:val="28"/>
      <w:szCs w:val="32"/>
    </w:rPr>
  </w:style>
  <w:style w:type="character" w:customStyle="1" w:styleId="FakeTitle0">
    <w:name w:val="FakeTitle Знак"/>
    <w:basedOn w:val="10"/>
    <w:link w:val="FakeTitle"/>
    <w:rsid w:val="00AE158C"/>
    <w:rPr>
      <w:rFonts w:ascii="Times New Roman" w:eastAsia="font523" w:hAnsi="Times New Roman" w:cs="font523"/>
      <w:b/>
      <w:cap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neakbug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ite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d.fit.mospolytech.ru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99905-FA35-4A49-AD0B-47D4CD5BE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13</Pages>
  <Words>1707</Words>
  <Characters>9731</Characters>
  <Application>Microsoft Office Word</Application>
  <DocSecurity>0</DocSecurity>
  <Lines>81</Lines>
  <Paragraphs>22</Paragraphs>
  <ScaleCrop>false</ScaleCrop>
  <Company/>
  <LinksUpToDate>false</LinksUpToDate>
  <CharactersWithSpaces>11416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Наконечный</dc:creator>
  <cp:keywords/>
  <dc:description/>
  <cp:lastModifiedBy>Павел Наконечный</cp:lastModifiedBy>
  <cp:revision>79</cp:revision>
  <dcterms:created xsi:type="dcterms:W3CDTF">2020-11-19T14:54:00Z</dcterms:created>
  <dcterms:modified xsi:type="dcterms:W3CDTF">2020-12-17T10:40:00Z</dcterms:modified>
</cp:coreProperties>
</file>