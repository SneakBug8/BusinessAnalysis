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B02E06" w14:paraId="0260A5FE" w14:textId="77777777" w:rsidTr="00A949ED">
        <w:tc>
          <w:tcPr>
            <w:tcW w:w="4672" w:type="dxa"/>
          </w:tcPr>
          <w:p w14:paraId="5962BAA3" w14:textId="77777777" w:rsidR="00B02E06" w:rsidRDefault="00B02E06" w:rsidP="00E03391">
            <w:pPr>
              <w:widowControl w:val="0"/>
              <w:ind w:firstLine="0"/>
              <w:jc w:val="center"/>
            </w:pPr>
            <w:r>
              <w:t>УТВЕРЖДАЮ</w:t>
            </w:r>
          </w:p>
          <w:p w14:paraId="3B9EDA41" w14:textId="77777777" w:rsidR="00B02E06" w:rsidRDefault="00B02E06" w:rsidP="00E03391">
            <w:pPr>
              <w:widowControl w:val="0"/>
              <w:ind w:firstLine="0"/>
              <w:jc w:val="center"/>
            </w:pPr>
            <w:r>
              <w:t>Менеджер проекта</w:t>
            </w:r>
          </w:p>
          <w:p w14:paraId="5827BDB0" w14:textId="77777777" w:rsidR="00B02E06" w:rsidRDefault="00B02E06" w:rsidP="00A949ED">
            <w:pPr>
              <w:widowControl w:val="0"/>
              <w:jc w:val="center"/>
            </w:pPr>
          </w:p>
          <w:tbl>
            <w:tblPr>
              <w:tblW w:w="4573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850"/>
            </w:tblGrid>
            <w:tr w:rsidR="00B02E06" w14:paraId="21C172FF" w14:textId="77777777" w:rsidTr="003E4514">
              <w:tc>
                <w:tcPr>
                  <w:tcW w:w="1098" w:type="dxa"/>
                </w:tcPr>
                <w:p w14:paraId="07A4ED1F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14:paraId="5D296C1E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14:paraId="19259B09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14:paraId="52B95D78" w14:textId="653F89D6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</w:t>
                  </w:r>
                  <w:r w:rsidR="003E4514">
                    <w:rPr>
                      <w:sz w:val="24"/>
                    </w:rPr>
                    <w:t>а</w:t>
                  </w:r>
                </w:p>
                <w:p w14:paraId="2C439D16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50" w:type="dxa"/>
                </w:tcPr>
                <w:p w14:paraId="38EE1C53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14:paraId="1565681F" w14:textId="77777777" w:rsidR="00B02E06" w:rsidRDefault="00B02E06" w:rsidP="00A949ED">
            <w:pPr>
              <w:widowControl w:val="0"/>
              <w:ind w:firstLine="0"/>
            </w:pPr>
          </w:p>
        </w:tc>
        <w:tc>
          <w:tcPr>
            <w:tcW w:w="4672" w:type="dxa"/>
          </w:tcPr>
          <w:p w14:paraId="6E582BAD" w14:textId="77777777" w:rsidR="00B02E06" w:rsidRDefault="00B02E06" w:rsidP="00E03391">
            <w:pPr>
              <w:widowControl w:val="0"/>
              <w:ind w:firstLine="0"/>
              <w:jc w:val="center"/>
            </w:pPr>
            <w:r>
              <w:t>УТВЕРЖДАЮ</w:t>
            </w:r>
          </w:p>
          <w:p w14:paraId="47907173" w14:textId="77777777" w:rsidR="00B02E06" w:rsidRDefault="00B02E06" w:rsidP="00E03391">
            <w:pPr>
              <w:widowControl w:val="0"/>
              <w:ind w:firstLine="0"/>
              <w:jc w:val="center"/>
            </w:pPr>
            <w:r>
              <w:t>Куратор проекта</w:t>
            </w:r>
          </w:p>
          <w:p w14:paraId="0B5D2E4F" w14:textId="77777777" w:rsidR="00B02E06" w:rsidRDefault="00B02E06" w:rsidP="00A949ED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B02E06" w14:paraId="60D0265F" w14:textId="77777777" w:rsidTr="00A949ED">
              <w:tc>
                <w:tcPr>
                  <w:tcW w:w="1095" w:type="dxa"/>
                </w:tcPr>
                <w:p w14:paraId="10C644E6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14:paraId="214DE7E0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14:paraId="44C53851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14:paraId="5D0E6140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14:paraId="0BB5CEB0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14:paraId="58C6E1C5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14:paraId="2C5CE241" w14:textId="77777777" w:rsidR="00B02E06" w:rsidRDefault="00B02E06" w:rsidP="00A949ED">
            <w:pPr>
              <w:widowControl w:val="0"/>
              <w:jc w:val="center"/>
            </w:pPr>
          </w:p>
        </w:tc>
      </w:tr>
    </w:tbl>
    <w:p w14:paraId="7821717E" w14:textId="77777777" w:rsidR="009B465D" w:rsidRPr="009B465D" w:rsidRDefault="009B465D" w:rsidP="0022610C"/>
    <w:p w14:paraId="360BE0E4" w14:textId="77777777" w:rsidR="009B465D" w:rsidRPr="009B465D" w:rsidRDefault="009B465D" w:rsidP="0022610C"/>
    <w:p w14:paraId="00BF56E2" w14:textId="77777777" w:rsidR="009B465D" w:rsidRPr="009B465D" w:rsidRDefault="009B465D" w:rsidP="0022610C"/>
    <w:p w14:paraId="6965BA41" w14:textId="77777777" w:rsidR="009B465D" w:rsidRPr="009B465D" w:rsidRDefault="009B465D" w:rsidP="00B02E06">
      <w:pPr>
        <w:ind w:firstLine="0"/>
      </w:pPr>
    </w:p>
    <w:p w14:paraId="7EA73117" w14:textId="77777777" w:rsidR="009B465D" w:rsidRPr="009B465D" w:rsidRDefault="009B465D" w:rsidP="0022610C"/>
    <w:p w14:paraId="6F134B9E" w14:textId="77777777" w:rsidR="009B465D" w:rsidRPr="009B465D" w:rsidRDefault="009B465D" w:rsidP="0022610C"/>
    <w:p w14:paraId="5248EDCC" w14:textId="77777777" w:rsidR="009B465D" w:rsidRPr="009B465D" w:rsidRDefault="009B465D" w:rsidP="0022610C"/>
    <w:p w14:paraId="5533E924" w14:textId="77777777" w:rsidR="004A6298" w:rsidRPr="00ED580F" w:rsidRDefault="009B465D" w:rsidP="009273DC">
      <w:pPr>
        <w:ind w:firstLine="0"/>
        <w:jc w:val="center"/>
        <w:rPr>
          <w:b/>
          <w:bCs/>
        </w:rPr>
      </w:pPr>
      <w:proofErr w:type="spellStart"/>
      <w:r w:rsidRPr="00ED580F">
        <w:rPr>
          <w:b/>
          <w:bCs/>
        </w:rPr>
        <w:t>Cайт</w:t>
      </w:r>
      <w:proofErr w:type="spellEnd"/>
    </w:p>
    <w:p w14:paraId="09C5C4D6" w14:textId="77777777" w:rsidR="009273DC" w:rsidRDefault="009B465D" w:rsidP="009273DC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ИНФОРМАЦИОННЫЙ ПОРТАЛ</w:t>
      </w:r>
    </w:p>
    <w:p w14:paraId="351381E9" w14:textId="22AE0A16" w:rsidR="009B465D" w:rsidRPr="00ED580F" w:rsidRDefault="009B465D" w:rsidP="009273DC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О ПРОЕКТНОМ МЕНЕДЖМЕНТЕ</w:t>
      </w:r>
    </w:p>
    <w:p w14:paraId="486B97BE" w14:textId="58CF22D5" w:rsidR="009B465D" w:rsidRPr="00ED580F" w:rsidRDefault="00C2397D" w:rsidP="009273DC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Руководство </w:t>
      </w:r>
      <w:r w:rsidR="000131BC">
        <w:rPr>
          <w:b/>
          <w:bCs/>
        </w:rPr>
        <w:t>пользователя</w:t>
      </w:r>
    </w:p>
    <w:p w14:paraId="62A93487" w14:textId="05CDE4E1" w:rsidR="009B465D" w:rsidRPr="00EC21B6" w:rsidRDefault="009B465D" w:rsidP="009273DC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Листов 1</w:t>
      </w:r>
      <w:r w:rsidR="00417E81">
        <w:rPr>
          <w:b/>
          <w:bCs/>
        </w:rPr>
        <w:t>0</w:t>
      </w:r>
    </w:p>
    <w:p w14:paraId="35AEC156" w14:textId="77777777" w:rsidR="004A6298" w:rsidRPr="004A6298" w:rsidRDefault="004A6298" w:rsidP="004A629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9B465D" w:rsidRPr="009B465D" w14:paraId="666CF946" w14:textId="77777777" w:rsidTr="00A949ED">
        <w:tc>
          <w:tcPr>
            <w:tcW w:w="4672" w:type="dxa"/>
            <w:shd w:val="clear" w:color="auto" w:fill="auto"/>
          </w:tcPr>
          <w:p w14:paraId="10511D73" w14:textId="77777777" w:rsidR="009B465D" w:rsidRPr="009B465D" w:rsidRDefault="009B465D" w:rsidP="0022610C"/>
        </w:tc>
        <w:tc>
          <w:tcPr>
            <w:tcW w:w="4672" w:type="dxa"/>
            <w:shd w:val="clear" w:color="auto" w:fill="auto"/>
          </w:tcPr>
          <w:p w14:paraId="12E388AA" w14:textId="77777777" w:rsidR="009B465D" w:rsidRPr="009B465D" w:rsidRDefault="009B465D" w:rsidP="0022610C">
            <w:r w:rsidRPr="009B465D">
              <w:t>Разработчики</w:t>
            </w:r>
          </w:p>
          <w:p w14:paraId="3DFEAAF7" w14:textId="77777777" w:rsidR="009B465D" w:rsidRPr="009B465D" w:rsidRDefault="009B465D" w:rsidP="0022610C">
            <w:r w:rsidRPr="009B465D">
              <w:t>Наконечный П.А.</w:t>
            </w:r>
          </w:p>
          <w:p w14:paraId="588EE540" w14:textId="77777777" w:rsidR="009B465D" w:rsidRDefault="009B465D" w:rsidP="0022610C">
            <w:r w:rsidRPr="009B465D">
              <w:t>Ветров А.</w:t>
            </w:r>
          </w:p>
          <w:p w14:paraId="6DF18AF6" w14:textId="1D44ECC1" w:rsidR="00CD377A" w:rsidRPr="009B465D" w:rsidRDefault="00CD377A" w:rsidP="0022610C">
            <w:r>
              <w:t>Кузина В.</w:t>
            </w:r>
          </w:p>
        </w:tc>
      </w:tr>
    </w:tbl>
    <w:p w14:paraId="355D7AF7" w14:textId="77777777" w:rsidR="009B465D" w:rsidRPr="009B465D" w:rsidRDefault="009B465D" w:rsidP="00B02E06">
      <w:pPr>
        <w:ind w:firstLine="0"/>
      </w:pPr>
    </w:p>
    <w:p w14:paraId="5E431D49" w14:textId="0C3BDC7B" w:rsidR="009B465D" w:rsidRDefault="009B465D" w:rsidP="0022610C"/>
    <w:p w14:paraId="6F862529" w14:textId="77777777" w:rsidR="004A6298" w:rsidRPr="009B465D" w:rsidRDefault="004A6298" w:rsidP="0022610C"/>
    <w:p w14:paraId="4FC76544" w14:textId="77777777" w:rsidR="009B465D" w:rsidRPr="009B465D" w:rsidRDefault="009B465D" w:rsidP="0022610C"/>
    <w:p w14:paraId="1340C7FB" w14:textId="62A47C49" w:rsidR="009B465D" w:rsidRDefault="009B465D" w:rsidP="00F70917">
      <w:pPr>
        <w:ind w:firstLine="0"/>
      </w:pPr>
    </w:p>
    <w:p w14:paraId="5B40E20C" w14:textId="77777777" w:rsidR="00336ACC" w:rsidRDefault="00336ACC" w:rsidP="0022610C"/>
    <w:p w14:paraId="37449CDC" w14:textId="77777777" w:rsidR="009B465D" w:rsidRPr="009B465D" w:rsidRDefault="009B465D" w:rsidP="0022610C"/>
    <w:p w14:paraId="0CBA55AB" w14:textId="66B94285" w:rsidR="004A6298" w:rsidRPr="004A6298" w:rsidRDefault="009B465D" w:rsidP="009273DC">
      <w:pPr>
        <w:ind w:firstLine="0"/>
        <w:jc w:val="center"/>
      </w:pPr>
      <w:r w:rsidRPr="009B465D">
        <w:t>2020</w:t>
      </w:r>
    </w:p>
    <w:p w14:paraId="361C27D1" w14:textId="4426796C" w:rsidR="009B465D" w:rsidRPr="00ED580F" w:rsidRDefault="00ED580F" w:rsidP="00714636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4B58754E" w14:textId="754B7948" w:rsidR="003B18EB" w:rsidRDefault="005E089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05142" w:history="1">
        <w:r w:rsidR="003B18EB" w:rsidRPr="003078F3">
          <w:rPr>
            <w:rStyle w:val="a8"/>
            <w:noProof/>
          </w:rPr>
          <w:t>1</w:t>
        </w:r>
        <w:r w:rsidR="003B18EB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B18EB" w:rsidRPr="003078F3">
          <w:rPr>
            <w:rStyle w:val="a8"/>
            <w:noProof/>
          </w:rPr>
          <w:t>Общие положения</w:t>
        </w:r>
        <w:r w:rsidR="003B18EB">
          <w:rPr>
            <w:noProof/>
            <w:webHidden/>
          </w:rPr>
          <w:tab/>
        </w:r>
        <w:r w:rsidR="003B18EB">
          <w:rPr>
            <w:noProof/>
            <w:webHidden/>
          </w:rPr>
          <w:fldChar w:fldCharType="begin"/>
        </w:r>
        <w:r w:rsidR="003B18EB">
          <w:rPr>
            <w:noProof/>
            <w:webHidden/>
          </w:rPr>
          <w:instrText xml:space="preserve"> PAGEREF _Toc59105142 \h </w:instrText>
        </w:r>
        <w:r w:rsidR="003B18EB">
          <w:rPr>
            <w:noProof/>
            <w:webHidden/>
          </w:rPr>
        </w:r>
        <w:r w:rsidR="003B18EB">
          <w:rPr>
            <w:noProof/>
            <w:webHidden/>
          </w:rPr>
          <w:fldChar w:fldCharType="separate"/>
        </w:r>
        <w:r w:rsidR="003B18EB">
          <w:rPr>
            <w:noProof/>
            <w:webHidden/>
          </w:rPr>
          <w:t>4</w:t>
        </w:r>
        <w:r w:rsidR="003B18EB">
          <w:rPr>
            <w:noProof/>
            <w:webHidden/>
          </w:rPr>
          <w:fldChar w:fldCharType="end"/>
        </w:r>
      </w:hyperlink>
    </w:p>
    <w:p w14:paraId="1B9902C9" w14:textId="7D92B3D6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43" w:history="1">
        <w:r w:rsidRPr="003078F3">
          <w:rPr>
            <w:rStyle w:val="a8"/>
            <w:noProof/>
            <w:lang w:val="en-US"/>
          </w:rPr>
          <w:t>1</w:t>
        </w:r>
        <w:r w:rsidRPr="003078F3">
          <w:rPr>
            <w:rStyle w:val="a8"/>
            <w:noProof/>
          </w:rPr>
          <w:t>.1 Название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0C9D81" w14:textId="43B69A0E" w:rsidR="003B18EB" w:rsidRDefault="003B18EB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44" w:history="1">
        <w:r w:rsidRPr="003078F3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3078F3">
          <w:rPr>
            <w:rStyle w:val="a8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033873" w14:textId="302A7741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45" w:history="1">
        <w:r w:rsidRPr="003078F3">
          <w:rPr>
            <w:rStyle w:val="a8"/>
            <w:noProof/>
            <w:lang w:val="en-US"/>
          </w:rPr>
          <w:t>2</w:t>
        </w:r>
        <w:r w:rsidRPr="003078F3">
          <w:rPr>
            <w:rStyle w:val="a8"/>
            <w:noProof/>
          </w:rPr>
          <w:t>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9984C5" w14:textId="206D28E1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46" w:history="1">
        <w:r w:rsidRPr="003078F3">
          <w:rPr>
            <w:rStyle w:val="a8"/>
            <w:noProof/>
            <w:lang w:val="en-US"/>
          </w:rPr>
          <w:t>2</w:t>
        </w:r>
        <w:r w:rsidRPr="003078F3">
          <w:rPr>
            <w:rStyle w:val="a8"/>
            <w:noProof/>
          </w:rPr>
          <w:t>.2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87501D" w14:textId="06DE2939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47" w:history="1">
        <w:r w:rsidRPr="003078F3">
          <w:rPr>
            <w:rStyle w:val="a8"/>
            <w:noProof/>
          </w:rPr>
          <w:t>2.3 Критерии достижения целей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191425" w14:textId="194D39DD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48" w:history="1">
        <w:r w:rsidRPr="003078F3">
          <w:rPr>
            <w:rStyle w:val="a8"/>
            <w:noProof/>
          </w:rPr>
          <w:t>2.4 Условия применения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269E58" w14:textId="397287D7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49" w:history="1">
        <w:r w:rsidRPr="003078F3">
          <w:rPr>
            <w:rStyle w:val="a8"/>
            <w:noProof/>
          </w:rPr>
          <w:t>2.5 Требуемый уровень знаний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9553B6" w14:textId="408CF498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50" w:history="1">
        <w:r w:rsidRPr="003078F3">
          <w:rPr>
            <w:rStyle w:val="a8"/>
            <w:noProof/>
          </w:rPr>
          <w:t>2.6 Автоматизированные виды деятельности и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B93A5F" w14:textId="56CD2218" w:rsidR="003B18EB" w:rsidRDefault="003B18EB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51" w:history="1">
        <w:r w:rsidRPr="003078F3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3078F3">
          <w:rPr>
            <w:rStyle w:val="a8"/>
            <w:noProof/>
          </w:rPr>
          <w:t>Работа с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010C67" w14:textId="1B3FAC13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52" w:history="1">
        <w:r w:rsidRPr="003078F3">
          <w:rPr>
            <w:rStyle w:val="a8"/>
            <w:noProof/>
          </w:rPr>
          <w:t>3.1 Функции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45A69C" w14:textId="793F49D4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53" w:history="1">
        <w:r w:rsidRPr="003078F3">
          <w:rPr>
            <w:rStyle w:val="a8"/>
            <w:noProof/>
          </w:rPr>
          <w:t>3.2 Логика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156452" w14:textId="6ABCA872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54" w:history="1">
        <w:r w:rsidRPr="003078F3">
          <w:rPr>
            <w:rStyle w:val="a8"/>
            <w:noProof/>
          </w:rPr>
          <w:t>3.3 Операции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679BB" w14:textId="05B28F55" w:rsidR="003B18EB" w:rsidRDefault="003B18E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5155" w:history="1">
        <w:r w:rsidRPr="003078F3">
          <w:rPr>
            <w:rStyle w:val="a8"/>
            <w:noProof/>
          </w:rPr>
          <w:t>3.4 Аварийные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59FAC9" w14:textId="5068A98A" w:rsidR="004A6298" w:rsidRDefault="005E0897" w:rsidP="005E0897">
      <w:pPr>
        <w:jc w:val="left"/>
        <w:sectPr w:rsidR="004A6298" w:rsidSect="00282AF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fldChar w:fldCharType="end"/>
      </w:r>
    </w:p>
    <w:p w14:paraId="20B5EAA3" w14:textId="6DDA56F3" w:rsidR="009B465D" w:rsidRPr="009B465D" w:rsidRDefault="009B465D" w:rsidP="00E03391">
      <w:pPr>
        <w:pStyle w:val="FakeTitle"/>
      </w:pPr>
      <w:bookmarkStart w:id="0" w:name="_Toc55473600"/>
      <w:r w:rsidRPr="009B465D">
        <w:lastRenderedPageBreak/>
        <w:t>Термины</w:t>
      </w:r>
      <w:bookmarkEnd w:id="0"/>
      <w:r w:rsidR="006456A0">
        <w:t xml:space="preserve"> и определения</w:t>
      </w:r>
    </w:p>
    <w:p w14:paraId="7DF72F33" w14:textId="77777777" w:rsidR="009B465D" w:rsidRPr="00EE2755" w:rsidRDefault="009B465D" w:rsidP="00CD377A">
      <w:pPr>
        <w:pStyle w:val="a"/>
      </w:pPr>
      <w:r w:rsidRPr="00EE2755"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14:paraId="0EDABC61" w14:textId="77777777" w:rsidR="009B465D" w:rsidRPr="00EE2755" w:rsidRDefault="009B465D" w:rsidP="00CD377A">
      <w:pPr>
        <w:pStyle w:val="a"/>
      </w:pPr>
      <w:r w:rsidRPr="00EE2755">
        <w:t>CMS (</w:t>
      </w:r>
      <w:proofErr w:type="spellStart"/>
      <w:r w:rsidRPr="00EE2755">
        <w:t>Content</w:t>
      </w:r>
      <w:proofErr w:type="spellEnd"/>
      <w:r w:rsidRPr="00EE2755">
        <w:t xml:space="preserve"> </w:t>
      </w:r>
      <w:proofErr w:type="spellStart"/>
      <w:r w:rsidRPr="00EE2755">
        <w:t>Management</w:t>
      </w:r>
      <w:proofErr w:type="spellEnd"/>
      <w:r w:rsidRPr="00EE2755">
        <w:t xml:space="preserve"> </w:t>
      </w:r>
      <w:proofErr w:type="spellStart"/>
      <w:r w:rsidRPr="00EE2755">
        <w:t>System</w:t>
      </w:r>
      <w:proofErr w:type="spellEnd"/>
      <w:r w:rsidRPr="00EE2755">
        <w:t>) – программный продукт, позволяющий осуществлять создание сайтов и управление контентом на сайтах.</w:t>
      </w:r>
    </w:p>
    <w:p w14:paraId="78798AA9" w14:textId="77777777" w:rsidR="009B465D" w:rsidRPr="00EE2755" w:rsidRDefault="009B465D" w:rsidP="00CD377A">
      <w:pPr>
        <w:pStyle w:val="a"/>
      </w:pPr>
      <w:proofErr w:type="spellStart"/>
      <w:r w:rsidRPr="00EE2755">
        <w:t>Wordpress</w:t>
      </w:r>
      <w:proofErr w:type="spellEnd"/>
      <w:r w:rsidRPr="00EE2755">
        <w:t xml:space="preserve"> – одна из CMS, написанная на языке программирования PHP.</w:t>
      </w:r>
    </w:p>
    <w:p w14:paraId="69C962CA" w14:textId="77777777" w:rsidR="009B465D" w:rsidRPr="00EE2755" w:rsidRDefault="009B465D" w:rsidP="00CD377A">
      <w:pPr>
        <w:pStyle w:val="a"/>
      </w:pPr>
      <w:r w:rsidRPr="00EE2755"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14:paraId="6DDFC0B6" w14:textId="77777777" w:rsidR="009B465D" w:rsidRPr="00EE2755" w:rsidRDefault="009B465D" w:rsidP="00CD377A">
      <w:pPr>
        <w:pStyle w:val="a"/>
      </w:pPr>
      <w:r w:rsidRPr="00EE2755">
        <w:t>Контент – текстографическое содержимое сайта, публикуемое в формате постов или страниц.</w:t>
      </w:r>
    </w:p>
    <w:p w14:paraId="3BF10472" w14:textId="77777777" w:rsidR="009B465D" w:rsidRPr="00EE2755" w:rsidRDefault="009B465D" w:rsidP="00CD377A">
      <w:pPr>
        <w:pStyle w:val="a"/>
      </w:pPr>
      <w:r w:rsidRPr="00EE2755">
        <w:t>Статья, пост, публикация – уникальная единица контента, являющаяся частью контента. Имеет дату публикации и автора.</w:t>
      </w:r>
    </w:p>
    <w:p w14:paraId="28446CD8" w14:textId="77777777" w:rsidR="009B465D" w:rsidRPr="00EE2755" w:rsidRDefault="009B465D" w:rsidP="00CD377A">
      <w:pPr>
        <w:pStyle w:val="a"/>
      </w:pPr>
      <w:r w:rsidRPr="00EE2755">
        <w:t>Страница (единица контента) – статичная информационная страница сайта, не имеющая даты публикации или автора.</w:t>
      </w:r>
    </w:p>
    <w:p w14:paraId="641075BB" w14:textId="77777777" w:rsidR="009B465D" w:rsidRPr="00EE2755" w:rsidRDefault="009B465D" w:rsidP="00CD377A">
      <w:pPr>
        <w:pStyle w:val="a"/>
      </w:pPr>
      <w:r w:rsidRPr="00EE2755">
        <w:t>Страница сайта – результат выходных данных на запрос по определенному URL.</w:t>
      </w:r>
    </w:p>
    <w:p w14:paraId="668169E9" w14:textId="77777777" w:rsidR="009B465D" w:rsidRPr="00EE2755" w:rsidRDefault="009B465D" w:rsidP="00CD377A">
      <w:pPr>
        <w:pStyle w:val="a"/>
      </w:pPr>
      <w:r w:rsidRPr="00EE2755">
        <w:t>HTTP – протокол, используемый для разработки веб-сайтов, открываемых в браузере пользователя.</w:t>
      </w:r>
    </w:p>
    <w:p w14:paraId="0DC90DD4" w14:textId="77777777" w:rsidR="009B465D" w:rsidRPr="00EE2755" w:rsidRDefault="009B465D" w:rsidP="00CD377A">
      <w:pPr>
        <w:pStyle w:val="a"/>
      </w:pPr>
      <w:r w:rsidRPr="00EE2755">
        <w:t>БД (База Данных) – программный продукт, осуществляющий управление данными, а также предоставляющий API для работы с ними.</w:t>
      </w:r>
    </w:p>
    <w:p w14:paraId="75242CFE" w14:textId="77777777" w:rsidR="009B465D" w:rsidRPr="00EE2755" w:rsidRDefault="009B465D" w:rsidP="00CD377A">
      <w:pPr>
        <w:pStyle w:val="a"/>
      </w:pPr>
      <w:proofErr w:type="spellStart"/>
      <w:r w:rsidRPr="00EE2755">
        <w:t>Сайдбар</w:t>
      </w:r>
      <w:proofErr w:type="spellEnd"/>
      <w:r w:rsidRPr="00EE2755">
        <w:t xml:space="preserve"> – блок сайта, расположенный справа или слева от основного содержимого страницы, состоит из виджетов.</w:t>
      </w:r>
    </w:p>
    <w:p w14:paraId="4F0D6241" w14:textId="6C3E4E85" w:rsidR="006776A4" w:rsidRPr="009B465D" w:rsidRDefault="006776A4" w:rsidP="006776A4">
      <w:pPr>
        <w:pStyle w:val="1"/>
      </w:pPr>
      <w:bookmarkStart w:id="1" w:name="_Toc55473601"/>
      <w:bookmarkStart w:id="2" w:name="_Toc52722531"/>
      <w:bookmarkStart w:id="3" w:name="_Toc58497224"/>
      <w:bookmarkStart w:id="4" w:name="_Toc59105142"/>
      <w:r w:rsidRPr="009B465D">
        <w:rPr>
          <w:rStyle w:val="10"/>
          <w:b/>
          <w:caps/>
        </w:rPr>
        <w:lastRenderedPageBreak/>
        <w:t>Общие пол</w:t>
      </w:r>
      <w:r w:rsidRPr="009B465D">
        <w:t>ожения</w:t>
      </w:r>
      <w:bookmarkEnd w:id="1"/>
      <w:bookmarkEnd w:id="2"/>
      <w:bookmarkEnd w:id="3"/>
      <w:bookmarkEnd w:id="4"/>
    </w:p>
    <w:p w14:paraId="3DA1EFFE" w14:textId="4B028385" w:rsidR="006776A4" w:rsidRPr="009B465D" w:rsidRDefault="00AF7769" w:rsidP="006776A4">
      <w:pPr>
        <w:pStyle w:val="2"/>
      </w:pPr>
      <w:bookmarkStart w:id="5" w:name="_Toc55473603"/>
      <w:bookmarkStart w:id="6" w:name="_Toc52722532"/>
      <w:bookmarkStart w:id="7" w:name="_Toc58497226"/>
      <w:bookmarkStart w:id="8" w:name="_Toc59105143"/>
      <w:r>
        <w:rPr>
          <w:lang w:val="en-US"/>
        </w:rPr>
        <w:t>1</w:t>
      </w:r>
      <w:r w:rsidR="006776A4" w:rsidRPr="009B465D">
        <w:t>.</w:t>
      </w:r>
      <w:r w:rsidR="00417E81">
        <w:t>1</w:t>
      </w:r>
      <w:r w:rsidR="006776A4" w:rsidRPr="009B465D">
        <w:t xml:space="preserve"> Название проекта</w:t>
      </w:r>
      <w:bookmarkEnd w:id="5"/>
      <w:bookmarkEnd w:id="6"/>
      <w:bookmarkEnd w:id="7"/>
      <w:bookmarkEnd w:id="8"/>
    </w:p>
    <w:p w14:paraId="0880A6F0" w14:textId="77777777" w:rsidR="006776A4" w:rsidRPr="009B465D" w:rsidRDefault="006776A4" w:rsidP="006776A4">
      <w:r w:rsidRPr="009B465D">
        <w:t>Полное наименование проекта: информационный портал «Проектный менеджмент простым языком».</w:t>
      </w:r>
    </w:p>
    <w:p w14:paraId="4A90F97D" w14:textId="77777777" w:rsidR="006776A4" w:rsidRPr="009B465D" w:rsidRDefault="006776A4" w:rsidP="006776A4">
      <w:r w:rsidRPr="009B465D">
        <w:t>Краткое наименование проекта: «Информационный портал о проектном менеджменте».</w:t>
      </w:r>
    </w:p>
    <w:p w14:paraId="7F19D925" w14:textId="437A75C8" w:rsidR="006776A4" w:rsidRPr="009B465D" w:rsidRDefault="006776A4" w:rsidP="00417E81">
      <w:r w:rsidRPr="009B465D">
        <w:t>Далее – сайт.</w:t>
      </w:r>
    </w:p>
    <w:p w14:paraId="56B48EC4" w14:textId="77777777" w:rsidR="006776A4" w:rsidRDefault="006776A4" w:rsidP="00E03391">
      <w:pPr>
        <w:pStyle w:val="1"/>
      </w:pPr>
      <w:bookmarkStart w:id="9" w:name="_Toc52722534"/>
      <w:bookmarkStart w:id="10" w:name="_Toc55473606"/>
      <w:bookmarkStart w:id="11" w:name="_Toc58497231"/>
      <w:bookmarkStart w:id="12" w:name="_Toc59105144"/>
      <w:r w:rsidRPr="00E03391">
        <w:lastRenderedPageBreak/>
        <w:t>Назначение</w:t>
      </w:r>
      <w:r>
        <w:t xml:space="preserve"> и цели создания </w:t>
      </w:r>
      <w:bookmarkEnd w:id="9"/>
      <w:r>
        <w:t>системы</w:t>
      </w:r>
      <w:bookmarkEnd w:id="10"/>
      <w:bookmarkEnd w:id="11"/>
      <w:bookmarkEnd w:id="12"/>
    </w:p>
    <w:p w14:paraId="67D5E119" w14:textId="50587355" w:rsidR="006776A4" w:rsidRDefault="00AF7769" w:rsidP="006776A4">
      <w:pPr>
        <w:pStyle w:val="2"/>
      </w:pPr>
      <w:bookmarkStart w:id="13" w:name="_Toc55473607"/>
      <w:bookmarkStart w:id="14" w:name="_Toc58497232"/>
      <w:bookmarkStart w:id="15" w:name="_Toc59105145"/>
      <w:r>
        <w:rPr>
          <w:lang w:val="en-US"/>
        </w:rPr>
        <w:t>2</w:t>
      </w:r>
      <w:r w:rsidR="006776A4">
        <w:t>.1 Назначение системы</w:t>
      </w:r>
      <w:bookmarkEnd w:id="13"/>
      <w:bookmarkEnd w:id="14"/>
      <w:bookmarkEnd w:id="15"/>
    </w:p>
    <w:p w14:paraId="13296B81" w14:textId="77777777" w:rsidR="006776A4" w:rsidRDefault="006776A4" w:rsidP="006776A4">
      <w:r>
        <w:t>Осуществление автоматизации доступа к информации о проектном менеджменте при помощи сайта.</w:t>
      </w:r>
    </w:p>
    <w:p w14:paraId="370DEB29" w14:textId="77777777" w:rsidR="006776A4" w:rsidRDefault="006776A4" w:rsidP="006776A4">
      <w:pPr>
        <w:ind w:firstLine="0"/>
      </w:pPr>
    </w:p>
    <w:p w14:paraId="2C035FAF" w14:textId="6F9E072D" w:rsidR="006776A4" w:rsidRDefault="00AF7769" w:rsidP="006776A4">
      <w:pPr>
        <w:pStyle w:val="2"/>
      </w:pPr>
      <w:bookmarkStart w:id="16" w:name="_Toc52722535"/>
      <w:bookmarkStart w:id="17" w:name="_Toc55473608"/>
      <w:bookmarkStart w:id="18" w:name="_Toc58497233"/>
      <w:bookmarkStart w:id="19" w:name="_Toc59105146"/>
      <w:r>
        <w:rPr>
          <w:lang w:val="en-US"/>
        </w:rPr>
        <w:t>2</w:t>
      </w:r>
      <w:r w:rsidR="006776A4">
        <w:t xml:space="preserve">.2 Цели </w:t>
      </w:r>
      <w:bookmarkEnd w:id="16"/>
      <w:r w:rsidR="006776A4">
        <w:t>создания системы</w:t>
      </w:r>
      <w:bookmarkEnd w:id="17"/>
      <w:bookmarkEnd w:id="18"/>
      <w:bookmarkEnd w:id="19"/>
    </w:p>
    <w:p w14:paraId="187A839C" w14:textId="77777777" w:rsidR="006776A4" w:rsidRDefault="006776A4" w:rsidP="006776A4">
      <w:pPr>
        <w:numPr>
          <w:ilvl w:val="0"/>
          <w:numId w:val="15"/>
        </w:numPr>
      </w:pPr>
      <w:r>
        <w:t>Предоставление образовательной информации о проектном менеджменте на русском языке.</w:t>
      </w:r>
    </w:p>
    <w:p w14:paraId="2F17B2A4" w14:textId="77777777" w:rsidR="006776A4" w:rsidRDefault="006776A4" w:rsidP="006776A4">
      <w:pPr>
        <w:numPr>
          <w:ilvl w:val="0"/>
          <w:numId w:val="15"/>
        </w:numPr>
      </w:pPr>
      <w:r>
        <w:t>Предоставление информации о новшествах в области проектного менеджмента.</w:t>
      </w:r>
    </w:p>
    <w:p w14:paraId="3B2D158B" w14:textId="77777777" w:rsidR="006776A4" w:rsidRDefault="006776A4" w:rsidP="006776A4">
      <w:pPr>
        <w:numPr>
          <w:ilvl w:val="0"/>
          <w:numId w:val="15"/>
        </w:numPr>
      </w:pPr>
      <w:r>
        <w:t>Площадка для публикации статей о проектном менеджменте.</w:t>
      </w:r>
    </w:p>
    <w:p w14:paraId="4BA058C7" w14:textId="77777777" w:rsidR="006776A4" w:rsidRDefault="006776A4" w:rsidP="006776A4"/>
    <w:p w14:paraId="617A979E" w14:textId="652E0A13" w:rsidR="006776A4" w:rsidRDefault="00AF7769" w:rsidP="006776A4">
      <w:pPr>
        <w:pStyle w:val="2"/>
      </w:pPr>
      <w:bookmarkStart w:id="20" w:name="_Toc52722536"/>
      <w:bookmarkStart w:id="21" w:name="_Toc55473609"/>
      <w:bookmarkStart w:id="22" w:name="_Toc58497234"/>
      <w:bookmarkStart w:id="23" w:name="_Toc59105147"/>
      <w:r w:rsidRPr="00E03391">
        <w:t>2</w:t>
      </w:r>
      <w:r w:rsidR="006776A4">
        <w:t xml:space="preserve">.3 </w:t>
      </w:r>
      <w:bookmarkEnd w:id="20"/>
      <w:r w:rsidR="006776A4">
        <w:t>Критерии достижения целей</w:t>
      </w:r>
      <w:bookmarkEnd w:id="21"/>
      <w:bookmarkEnd w:id="22"/>
      <w:bookmarkEnd w:id="23"/>
    </w:p>
    <w:p w14:paraId="3717739F" w14:textId="77777777" w:rsidR="006776A4" w:rsidRDefault="006776A4" w:rsidP="006776A4">
      <w:r>
        <w:t>Для реализации поставленных целей система должна решать следующие задачи:</w:t>
      </w:r>
    </w:p>
    <w:p w14:paraId="19BB71D5" w14:textId="77777777" w:rsidR="006776A4" w:rsidRDefault="006776A4" w:rsidP="0042589D">
      <w:pPr>
        <w:numPr>
          <w:ilvl w:val="0"/>
          <w:numId w:val="26"/>
        </w:numPr>
      </w:pPr>
      <w:r>
        <w:t>Создание программный продукт (портал), позволяющий самостоятельно изучить теоретические основы проектного менеджмента.</w:t>
      </w:r>
    </w:p>
    <w:p w14:paraId="470AAE67" w14:textId="77777777" w:rsidR="006776A4" w:rsidRDefault="006776A4" w:rsidP="0042589D">
      <w:pPr>
        <w:numPr>
          <w:ilvl w:val="0"/>
          <w:numId w:val="26"/>
        </w:numPr>
      </w:pPr>
      <w:r>
        <w:t>Наполнение портала современной информацией о проектном менеджменте.</w:t>
      </w:r>
    </w:p>
    <w:p w14:paraId="7FD17DD4" w14:textId="77777777" w:rsidR="006776A4" w:rsidRDefault="006776A4" w:rsidP="006776A4"/>
    <w:p w14:paraId="22D53B1C" w14:textId="2A0460DC" w:rsidR="006776A4" w:rsidRDefault="00AF7769" w:rsidP="006776A4">
      <w:pPr>
        <w:pStyle w:val="2"/>
      </w:pPr>
      <w:bookmarkStart w:id="24" w:name="_Toc58497235"/>
      <w:bookmarkStart w:id="25" w:name="_Toc59105148"/>
      <w:r w:rsidRPr="00E03391">
        <w:t>2</w:t>
      </w:r>
      <w:r w:rsidR="006776A4">
        <w:t>.4 Условия применения сайта</w:t>
      </w:r>
      <w:bookmarkEnd w:id="24"/>
      <w:bookmarkEnd w:id="25"/>
    </w:p>
    <w:p w14:paraId="694955D8" w14:textId="3D3F5D6F" w:rsidR="006776A4" w:rsidRDefault="006776A4" w:rsidP="006776A4">
      <w:r>
        <w:t xml:space="preserve">Сайт применяется в условиях веб-сервера. Сервер отвечает на </w:t>
      </w:r>
      <w:r>
        <w:rPr>
          <w:lang w:val="en-US"/>
        </w:rPr>
        <w:t>HTTP</w:t>
      </w:r>
      <w:r w:rsidRPr="00CF10A8">
        <w:t xml:space="preserve"> </w:t>
      </w:r>
      <w:r>
        <w:t xml:space="preserve">запросы, возвращая </w:t>
      </w:r>
      <w:r>
        <w:rPr>
          <w:lang w:val="en-GB"/>
        </w:rPr>
        <w:t>HTTP</w:t>
      </w:r>
      <w:r>
        <w:t xml:space="preserve"> ответ. Ответ </w:t>
      </w:r>
      <w:r w:rsidRPr="009B465D">
        <w:t>–</w:t>
      </w:r>
      <w:r>
        <w:t xml:space="preserve"> страница сайта в виде </w:t>
      </w:r>
      <w:r>
        <w:rPr>
          <w:lang w:val="en-GB"/>
        </w:rPr>
        <w:t>HTML</w:t>
      </w:r>
      <w:r>
        <w:t xml:space="preserve"> документа, которая содержит ссылки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файлы. Эти файлы будут загружены браузером автоматически.</w:t>
      </w:r>
    </w:p>
    <w:p w14:paraId="13C00EC8" w14:textId="77777777" w:rsidR="00206433" w:rsidRPr="009B465D" w:rsidRDefault="00206433" w:rsidP="00206433">
      <w:pPr>
        <w:ind w:left="709" w:firstLine="0"/>
      </w:pPr>
      <w:r>
        <w:t>Для работы с сайтом используется один из браузеров</w:t>
      </w:r>
      <w:r w:rsidRPr="009B465D">
        <w:t>:</w:t>
      </w:r>
    </w:p>
    <w:p w14:paraId="4A03CC9F" w14:textId="77777777" w:rsidR="00206433" w:rsidRPr="009B465D" w:rsidRDefault="00206433" w:rsidP="00206433">
      <w:pPr>
        <w:pStyle w:val="a"/>
        <w:numPr>
          <w:ilvl w:val="0"/>
          <w:numId w:val="33"/>
        </w:numPr>
        <w:jc w:val="left"/>
      </w:pPr>
      <w:r w:rsidRPr="00361985">
        <w:rPr>
          <w:lang w:val="en-GB"/>
        </w:rPr>
        <w:t xml:space="preserve">Firefox </w:t>
      </w:r>
      <w:r w:rsidRPr="009B465D">
        <w:t>от 48 версии</w:t>
      </w:r>
      <w:r w:rsidRPr="00361985">
        <w:rPr>
          <w:lang w:val="en-GB"/>
        </w:rPr>
        <w:t>;</w:t>
      </w:r>
    </w:p>
    <w:p w14:paraId="0ECDD1EC" w14:textId="77777777" w:rsidR="00206433" w:rsidRPr="009B465D" w:rsidRDefault="00206433" w:rsidP="00206433">
      <w:pPr>
        <w:pStyle w:val="a"/>
        <w:numPr>
          <w:ilvl w:val="0"/>
          <w:numId w:val="32"/>
        </w:numPr>
        <w:jc w:val="left"/>
      </w:pPr>
      <w:r w:rsidRPr="00683F1A">
        <w:rPr>
          <w:lang w:val="en-GB"/>
        </w:rPr>
        <w:t xml:space="preserve">Internet Explorer </w:t>
      </w:r>
      <w:r w:rsidRPr="009B465D">
        <w:t>от 11 верси</w:t>
      </w:r>
      <w:r>
        <w:t>и</w:t>
      </w:r>
      <w:r>
        <w:rPr>
          <w:lang w:val="en-US"/>
        </w:rPr>
        <w:t>;</w:t>
      </w:r>
    </w:p>
    <w:p w14:paraId="08FAFC44" w14:textId="77777777" w:rsidR="00206433" w:rsidRPr="009B465D" w:rsidRDefault="00206433" w:rsidP="00206433">
      <w:pPr>
        <w:pStyle w:val="a"/>
        <w:numPr>
          <w:ilvl w:val="0"/>
          <w:numId w:val="32"/>
        </w:numPr>
        <w:jc w:val="left"/>
      </w:pPr>
      <w:r w:rsidRPr="00683F1A">
        <w:rPr>
          <w:lang w:val="en-GB"/>
        </w:rPr>
        <w:t xml:space="preserve">Chrome </w:t>
      </w:r>
      <w:r w:rsidRPr="009B465D">
        <w:t>от 54 версии</w:t>
      </w:r>
      <w:r>
        <w:rPr>
          <w:lang w:val="en-GB"/>
        </w:rPr>
        <w:t>;</w:t>
      </w:r>
    </w:p>
    <w:p w14:paraId="1FAC72A7" w14:textId="77777777" w:rsidR="00206433" w:rsidRPr="009B465D" w:rsidRDefault="00206433" w:rsidP="00206433">
      <w:pPr>
        <w:pStyle w:val="a"/>
        <w:numPr>
          <w:ilvl w:val="0"/>
          <w:numId w:val="32"/>
        </w:numPr>
        <w:jc w:val="left"/>
      </w:pPr>
      <w:r w:rsidRPr="00683F1A">
        <w:rPr>
          <w:lang w:val="en-GB"/>
        </w:rPr>
        <w:lastRenderedPageBreak/>
        <w:t xml:space="preserve">Safari </w:t>
      </w:r>
      <w:r w:rsidRPr="009B465D">
        <w:t>от 11 версии</w:t>
      </w:r>
      <w:r>
        <w:rPr>
          <w:lang w:val="en-GB"/>
        </w:rPr>
        <w:t>;</w:t>
      </w:r>
    </w:p>
    <w:p w14:paraId="42F03222" w14:textId="7BDA9D2E" w:rsidR="00206433" w:rsidRDefault="00206433" w:rsidP="0098149D">
      <w:pPr>
        <w:pStyle w:val="a"/>
        <w:numPr>
          <w:ilvl w:val="0"/>
          <w:numId w:val="32"/>
        </w:numPr>
        <w:jc w:val="left"/>
      </w:pPr>
      <w:r w:rsidRPr="00683F1A">
        <w:rPr>
          <w:lang w:val="en-GB"/>
        </w:rPr>
        <w:t xml:space="preserve">Opera </w:t>
      </w:r>
      <w:r w:rsidRPr="009B465D">
        <w:t>от 23 версии</w:t>
      </w:r>
      <w:r w:rsidRPr="00683F1A">
        <w:rPr>
          <w:lang w:val="en-GB"/>
        </w:rPr>
        <w:t>.</w:t>
      </w:r>
    </w:p>
    <w:p w14:paraId="3D6F33E8" w14:textId="77777777" w:rsidR="006776A4" w:rsidRDefault="006776A4" w:rsidP="006776A4"/>
    <w:p w14:paraId="6E272F75" w14:textId="77777777" w:rsidR="006776A4" w:rsidRDefault="006776A4" w:rsidP="006776A4"/>
    <w:p w14:paraId="70549615" w14:textId="6BA8E7E4" w:rsidR="006776A4" w:rsidRDefault="00AF7769" w:rsidP="006776A4">
      <w:pPr>
        <w:pStyle w:val="2"/>
      </w:pPr>
      <w:bookmarkStart w:id="26" w:name="_Toc58497236"/>
      <w:bookmarkStart w:id="27" w:name="_Toc59105149"/>
      <w:r w:rsidRPr="00E03391">
        <w:t>2</w:t>
      </w:r>
      <w:r w:rsidR="006776A4">
        <w:t>.5 Требуемый уровень знаний пользователя</w:t>
      </w:r>
      <w:bookmarkEnd w:id="26"/>
      <w:bookmarkEnd w:id="27"/>
    </w:p>
    <w:p w14:paraId="780EAA1F" w14:textId="77777777" w:rsidR="006776A4" w:rsidRDefault="006776A4" w:rsidP="006776A4">
      <w:r>
        <w:t>Для использования настоящей АС и сайта необходимо обладать базовыми знаниями и умениями по работе с веб-сайтами, браузером.</w:t>
      </w:r>
    </w:p>
    <w:p w14:paraId="7C500EDF" w14:textId="77777777" w:rsidR="006776A4" w:rsidRDefault="006776A4" w:rsidP="006776A4"/>
    <w:p w14:paraId="2657718E" w14:textId="1D3BD902" w:rsidR="006776A4" w:rsidRDefault="00AF7769" w:rsidP="006776A4">
      <w:pPr>
        <w:pStyle w:val="2"/>
      </w:pPr>
      <w:bookmarkStart w:id="28" w:name="_Toc58497237"/>
      <w:bookmarkStart w:id="29" w:name="_Toc59105150"/>
      <w:r w:rsidRPr="00AF7769">
        <w:t>2</w:t>
      </w:r>
      <w:r w:rsidR="006776A4">
        <w:t>.6 Автоматизированные виды деятельности и функции</w:t>
      </w:r>
      <w:bookmarkEnd w:id="28"/>
      <w:bookmarkEnd w:id="29"/>
    </w:p>
    <w:p w14:paraId="03AC27D6" w14:textId="258E9353" w:rsidR="006776A4" w:rsidRDefault="006776A4" w:rsidP="006776A4">
      <w:r>
        <w:t>Автоматизирована навигация по коллекции постов АС: постраничный вывод, общий вывод, вывод по категории, вывод по тегу, вывод единичной записи. Автоматизирован вывод страниц, навигация по сайту при помощи верхнего и бокового меню.</w:t>
      </w:r>
    </w:p>
    <w:p w14:paraId="69B6A0CE" w14:textId="60EF9A00" w:rsidR="00706F90" w:rsidRPr="00706F90" w:rsidRDefault="00706F90" w:rsidP="006776A4">
      <w:r>
        <w:t xml:space="preserve">Для оператора автоматизирован ввод контента в </w:t>
      </w:r>
      <w:r>
        <w:rPr>
          <w:lang w:val="en-US"/>
        </w:rPr>
        <w:t>CMS</w:t>
      </w:r>
      <w:r w:rsidRPr="00706F90">
        <w:t xml:space="preserve">: </w:t>
      </w:r>
      <w:r>
        <w:t>создание, изменение и изменение постов и страниц осуществляется через удобную админ-панель.</w:t>
      </w:r>
    </w:p>
    <w:p w14:paraId="145872BE" w14:textId="77777777" w:rsidR="00FA25F6" w:rsidRDefault="00FA25F6" w:rsidP="00FA25F6">
      <w:pPr>
        <w:pStyle w:val="1"/>
      </w:pPr>
      <w:bookmarkStart w:id="30" w:name="_Toc58499423"/>
      <w:bookmarkStart w:id="31" w:name="_Toc59105151"/>
      <w:r>
        <w:lastRenderedPageBreak/>
        <w:t>Работа с АС</w:t>
      </w:r>
      <w:bookmarkEnd w:id="30"/>
      <w:bookmarkEnd w:id="31"/>
    </w:p>
    <w:p w14:paraId="20368E7C" w14:textId="63BA758C" w:rsidR="00FA25F6" w:rsidRDefault="008972F5" w:rsidP="00FA25F6">
      <w:pPr>
        <w:pStyle w:val="2"/>
      </w:pPr>
      <w:bookmarkStart w:id="32" w:name="_Toc58499424"/>
      <w:bookmarkStart w:id="33" w:name="_Toc59105152"/>
      <w:r>
        <w:t>3</w:t>
      </w:r>
      <w:r w:rsidR="00FA25F6">
        <w:t xml:space="preserve">.1 Функции </w:t>
      </w:r>
      <w:bookmarkEnd w:id="32"/>
      <w:r w:rsidR="00FA25F6">
        <w:t>оператора</w:t>
      </w:r>
      <w:bookmarkEnd w:id="33"/>
    </w:p>
    <w:p w14:paraId="2E38A8B7" w14:textId="2454FC3A" w:rsidR="00FA25F6" w:rsidRDefault="00FA25F6" w:rsidP="00FA25F6">
      <w:r w:rsidRPr="00FA25F6">
        <w:t>Оператор отвечает за создание и изменение контента, представленного на сайте.</w:t>
      </w:r>
    </w:p>
    <w:p w14:paraId="6B5CFCC2" w14:textId="77777777" w:rsidR="00FA25F6" w:rsidRDefault="00FA25F6" w:rsidP="00FA25F6"/>
    <w:p w14:paraId="4EAD5284" w14:textId="40F4D48E" w:rsidR="00FA25F6" w:rsidRDefault="008972F5" w:rsidP="00FA25F6">
      <w:pPr>
        <w:pStyle w:val="2"/>
      </w:pPr>
      <w:bookmarkStart w:id="34" w:name="_Toc58499425"/>
      <w:bookmarkStart w:id="35" w:name="_Toc59105153"/>
      <w:r>
        <w:t>3</w:t>
      </w:r>
      <w:r w:rsidR="00FA25F6">
        <w:t>.2 Логика системы</w:t>
      </w:r>
      <w:bookmarkEnd w:id="34"/>
      <w:bookmarkEnd w:id="35"/>
    </w:p>
    <w:p w14:paraId="6A436A37" w14:textId="77777777" w:rsidR="00FA25F6" w:rsidRDefault="00FA25F6" w:rsidP="00FA25F6">
      <w:pPr>
        <w:pStyle w:val="a"/>
        <w:numPr>
          <w:ilvl w:val="0"/>
          <w:numId w:val="30"/>
        </w:numPr>
        <w:jc w:val="left"/>
      </w:pPr>
      <w:r>
        <w:t>Контент сайта делится на страницы и записи.</w:t>
      </w:r>
    </w:p>
    <w:p w14:paraId="374EBF22" w14:textId="77777777" w:rsidR="00FA25F6" w:rsidRDefault="00FA25F6" w:rsidP="00FA25F6">
      <w:pPr>
        <w:pStyle w:val="a"/>
        <w:numPr>
          <w:ilvl w:val="0"/>
          <w:numId w:val="30"/>
        </w:numPr>
        <w:jc w:val="left"/>
      </w:pPr>
      <w:r>
        <w:t xml:space="preserve">Страницы и записи имеют заголовки, фиксированные </w:t>
      </w:r>
      <w:r w:rsidRPr="007C16BE">
        <w:rPr>
          <w:lang w:val="en-GB"/>
        </w:rPr>
        <w:t>URL</w:t>
      </w:r>
      <w:r w:rsidRPr="00582D0C">
        <w:t xml:space="preserve"> </w:t>
      </w:r>
      <w:r>
        <w:t>(</w:t>
      </w:r>
      <w:r w:rsidRPr="007C16BE">
        <w:rPr>
          <w:lang w:val="en-GB"/>
        </w:rPr>
        <w:t>slug</w:t>
      </w:r>
      <w:r w:rsidRPr="00582D0C">
        <w:t>),</w:t>
      </w:r>
      <w:r>
        <w:t xml:space="preserve"> текстографическое содержимое.</w:t>
      </w:r>
    </w:p>
    <w:p w14:paraId="63075E8E" w14:textId="77777777" w:rsidR="00FA25F6" w:rsidRDefault="00FA25F6" w:rsidP="00FA25F6">
      <w:pPr>
        <w:pStyle w:val="a"/>
        <w:numPr>
          <w:ilvl w:val="0"/>
          <w:numId w:val="30"/>
        </w:numPr>
        <w:jc w:val="left"/>
      </w:pPr>
      <w:r>
        <w:t>Записи имеют дату публикации.</w:t>
      </w:r>
    </w:p>
    <w:p w14:paraId="2CC35A4F" w14:textId="77777777" w:rsidR="00FA25F6" w:rsidRDefault="00FA25F6" w:rsidP="00FA25F6">
      <w:pPr>
        <w:pStyle w:val="a"/>
        <w:numPr>
          <w:ilvl w:val="0"/>
          <w:numId w:val="30"/>
        </w:numPr>
        <w:jc w:val="left"/>
      </w:pPr>
      <w:r>
        <w:t>Записи могут быть присвоены рубрикам (одной или более).</w:t>
      </w:r>
    </w:p>
    <w:p w14:paraId="5D6C51AE" w14:textId="77777777" w:rsidR="00FA25F6" w:rsidRDefault="00FA25F6" w:rsidP="00FA25F6">
      <w:pPr>
        <w:pStyle w:val="a"/>
        <w:numPr>
          <w:ilvl w:val="0"/>
          <w:numId w:val="30"/>
        </w:numPr>
        <w:jc w:val="left"/>
      </w:pPr>
      <w:r>
        <w:t>Записи могут быть присвоены теги (один или более).</w:t>
      </w:r>
    </w:p>
    <w:p w14:paraId="1F8656E8" w14:textId="77777777" w:rsidR="00FA25F6" w:rsidRPr="00582D0C" w:rsidRDefault="00FA25F6" w:rsidP="00FA25F6">
      <w:pPr>
        <w:pStyle w:val="a"/>
        <w:numPr>
          <w:ilvl w:val="0"/>
          <w:numId w:val="30"/>
        </w:numPr>
        <w:jc w:val="left"/>
      </w:pPr>
      <w:r>
        <w:t>Статус записи или страницы может быть: черновик – виден только авторизированному автору записи, на утверждении – виден всем авторизированным администраторам, опубликовано – виден всем пользователям.</w:t>
      </w:r>
    </w:p>
    <w:p w14:paraId="7FC0BBD3" w14:textId="77777777" w:rsidR="00FA25F6" w:rsidRPr="00582D0C" w:rsidRDefault="00FA25F6" w:rsidP="00FA25F6"/>
    <w:p w14:paraId="1FF27AAD" w14:textId="751EE426" w:rsidR="00FA25F6" w:rsidRDefault="008972F5" w:rsidP="00FA25F6">
      <w:pPr>
        <w:pStyle w:val="2"/>
      </w:pPr>
      <w:bookmarkStart w:id="36" w:name="_Toc58499426"/>
      <w:bookmarkStart w:id="37" w:name="_Toc59105154"/>
      <w:r>
        <w:t>3</w:t>
      </w:r>
      <w:r w:rsidR="00FA25F6">
        <w:t xml:space="preserve">.3 Операции </w:t>
      </w:r>
      <w:bookmarkEnd w:id="36"/>
      <w:r w:rsidR="00FA25F6">
        <w:t>оператора</w:t>
      </w:r>
      <w:bookmarkEnd w:id="37"/>
    </w:p>
    <w:p w14:paraId="3458FD6A" w14:textId="3E6C93C1" w:rsidR="00FA25F6" w:rsidRDefault="00FA25F6" w:rsidP="00FA25F6">
      <w:pPr>
        <w:pStyle w:val="a"/>
        <w:numPr>
          <w:ilvl w:val="0"/>
          <w:numId w:val="17"/>
        </w:numPr>
      </w:pPr>
      <w:r>
        <w:t xml:space="preserve">При помощи админ-панели </w:t>
      </w:r>
      <w:r>
        <w:rPr>
          <w:lang w:val="en-US"/>
        </w:rPr>
        <w:t>CMS</w:t>
      </w:r>
      <w:r w:rsidRPr="00FA25F6">
        <w:t xml:space="preserve"> </w:t>
      </w:r>
      <w:proofErr w:type="spellStart"/>
      <w:r>
        <w:rPr>
          <w:lang w:val="en-US"/>
        </w:rPr>
        <w:t>Wordpress</w:t>
      </w:r>
      <w:proofErr w:type="spellEnd"/>
      <w:r>
        <w:t xml:space="preserve"> (рисунки 1 и 2) оператор может создавать, редактировать, читать и изменять записи, страницы и </w:t>
      </w:r>
      <w:proofErr w:type="spellStart"/>
      <w:r>
        <w:t>медиафайлы</w:t>
      </w:r>
      <w:proofErr w:type="spellEnd"/>
      <w:r>
        <w:t xml:space="preserve"> сайта.</w:t>
      </w:r>
    </w:p>
    <w:p w14:paraId="39909047" w14:textId="77777777" w:rsidR="00BE5BB8" w:rsidRDefault="00BE5BB8" w:rsidP="00BE5BB8">
      <w:pPr>
        <w:pStyle w:val="a"/>
        <w:numPr>
          <w:ilvl w:val="0"/>
          <w:numId w:val="0"/>
        </w:numPr>
        <w:ind w:left="709"/>
      </w:pPr>
      <w:r w:rsidRPr="00FA25F6">
        <w:rPr>
          <w:noProof/>
        </w:rPr>
        <w:lastRenderedPageBreak/>
        <w:drawing>
          <wp:inline distT="0" distB="0" distL="0" distR="0" wp14:anchorId="218AD8FC" wp14:editId="66B2F11E">
            <wp:extent cx="5940425" cy="2853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D6FF" w14:textId="77777777" w:rsidR="00BE5BB8" w:rsidRDefault="00BE5BB8" w:rsidP="008F1134">
      <w:pPr>
        <w:pStyle w:val="a"/>
        <w:numPr>
          <w:ilvl w:val="0"/>
          <w:numId w:val="0"/>
        </w:numPr>
        <w:ind w:left="709"/>
        <w:jc w:val="center"/>
      </w:pPr>
      <w:bookmarkStart w:id="38" w:name="_GoBack"/>
      <w:r>
        <w:t>Рисунок 1 — Список постов в админ-панели</w:t>
      </w:r>
    </w:p>
    <w:bookmarkEnd w:id="38"/>
    <w:p w14:paraId="4D73E15B" w14:textId="77777777" w:rsidR="00BE5BB8" w:rsidRDefault="00BE5BB8" w:rsidP="00BE5BB8">
      <w:pPr>
        <w:pStyle w:val="a"/>
        <w:numPr>
          <w:ilvl w:val="0"/>
          <w:numId w:val="0"/>
        </w:numPr>
        <w:ind w:left="709"/>
      </w:pPr>
      <w:r w:rsidRPr="00D41962">
        <w:rPr>
          <w:noProof/>
        </w:rPr>
        <w:drawing>
          <wp:inline distT="0" distB="0" distL="0" distR="0" wp14:anchorId="79D9073A" wp14:editId="15F73B87">
            <wp:extent cx="5940425" cy="2886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2B1C" w14:textId="4627387E" w:rsidR="00BE5BB8" w:rsidRDefault="00BE5BB8" w:rsidP="008F1134">
      <w:pPr>
        <w:pStyle w:val="a"/>
        <w:numPr>
          <w:ilvl w:val="0"/>
          <w:numId w:val="0"/>
        </w:numPr>
        <w:ind w:left="709"/>
        <w:jc w:val="center"/>
      </w:pPr>
      <w:r>
        <w:t>Рисунок 2 — Экран редактирования записи в админ-панели</w:t>
      </w:r>
    </w:p>
    <w:p w14:paraId="3D6860E4" w14:textId="4B7D6308" w:rsidR="008227FC" w:rsidRDefault="008227FC" w:rsidP="00FA25F6">
      <w:pPr>
        <w:pStyle w:val="a"/>
        <w:numPr>
          <w:ilvl w:val="0"/>
          <w:numId w:val="17"/>
        </w:numPr>
      </w:pPr>
      <w:r>
        <w:t xml:space="preserve">Оператору также доступны все операции пользователей. </w:t>
      </w:r>
    </w:p>
    <w:p w14:paraId="3BF12CE7" w14:textId="77777777" w:rsidR="00BE5BB8" w:rsidRDefault="00BE5BB8" w:rsidP="00BE5BB8">
      <w:pPr>
        <w:pStyle w:val="a"/>
        <w:numPr>
          <w:ilvl w:val="0"/>
          <w:numId w:val="17"/>
        </w:numPr>
        <w:jc w:val="left"/>
      </w:pPr>
      <w:r>
        <w:t xml:space="preserve">Для создания записи: </w:t>
      </w:r>
    </w:p>
    <w:p w14:paraId="2E545DE1" w14:textId="77777777" w:rsidR="00BE5BB8" w:rsidRDefault="00BE5BB8" w:rsidP="00BE5BB8">
      <w:pPr>
        <w:pStyle w:val="a"/>
        <w:numPr>
          <w:ilvl w:val="1"/>
          <w:numId w:val="34"/>
        </w:numPr>
        <w:jc w:val="left"/>
      </w:pPr>
      <w:r>
        <w:t>Войдите в панель управления сайта.</w:t>
      </w:r>
    </w:p>
    <w:p w14:paraId="75A250E9" w14:textId="77777777" w:rsidR="00BE5BB8" w:rsidRDefault="00BE5BB8" w:rsidP="00BE5BB8">
      <w:pPr>
        <w:pStyle w:val="a"/>
        <w:numPr>
          <w:ilvl w:val="1"/>
          <w:numId w:val="34"/>
        </w:numPr>
        <w:jc w:val="left"/>
      </w:pPr>
      <w:r>
        <w:t>Щёлкните вкладку «Запись».</w:t>
      </w:r>
    </w:p>
    <w:p w14:paraId="6F06E21E" w14:textId="77777777" w:rsidR="00BE5BB8" w:rsidRDefault="00BE5BB8" w:rsidP="00BE5BB8">
      <w:pPr>
        <w:pStyle w:val="a"/>
        <w:numPr>
          <w:ilvl w:val="1"/>
          <w:numId w:val="34"/>
        </w:numPr>
        <w:jc w:val="left"/>
      </w:pPr>
      <w:r>
        <w:t>Нажмите в раскрывшемся подменю «Добавить новую запись».</w:t>
      </w:r>
    </w:p>
    <w:p w14:paraId="761D9341" w14:textId="77777777" w:rsidR="00BE5BB8" w:rsidRDefault="00BE5BB8" w:rsidP="00BE5BB8">
      <w:pPr>
        <w:pStyle w:val="a"/>
        <w:numPr>
          <w:ilvl w:val="1"/>
          <w:numId w:val="34"/>
        </w:numPr>
        <w:jc w:val="left"/>
      </w:pPr>
      <w:r>
        <w:t>Заполните поля – заголовок и содержимое записи.</w:t>
      </w:r>
    </w:p>
    <w:p w14:paraId="67A71647" w14:textId="77777777" w:rsidR="00BE5BB8" w:rsidRDefault="00BE5BB8" w:rsidP="00BE5BB8">
      <w:pPr>
        <w:pStyle w:val="a"/>
        <w:numPr>
          <w:ilvl w:val="1"/>
          <w:numId w:val="34"/>
        </w:numPr>
        <w:jc w:val="left"/>
      </w:pPr>
      <w:r>
        <w:t>При необходимости, выберите рубрику, добавьте метки или выберите из уже созданных.</w:t>
      </w:r>
    </w:p>
    <w:p w14:paraId="100E90C4" w14:textId="77777777" w:rsidR="00BE5BB8" w:rsidRDefault="00BE5BB8" w:rsidP="00BE5BB8">
      <w:pPr>
        <w:pStyle w:val="a"/>
        <w:numPr>
          <w:ilvl w:val="1"/>
          <w:numId w:val="34"/>
        </w:numPr>
        <w:jc w:val="left"/>
      </w:pPr>
      <w:r>
        <w:t>Когда будете готовы, то просто нажмите «Опубликовать».</w:t>
      </w:r>
    </w:p>
    <w:p w14:paraId="19D4630E" w14:textId="77777777" w:rsidR="00BE5BB8" w:rsidRDefault="00BE5BB8" w:rsidP="00BE5BB8">
      <w:pPr>
        <w:pStyle w:val="a"/>
        <w:numPr>
          <w:ilvl w:val="0"/>
          <w:numId w:val="35"/>
        </w:numPr>
        <w:jc w:val="left"/>
      </w:pPr>
      <w:r>
        <w:lastRenderedPageBreak/>
        <w:t xml:space="preserve">Для создания записи: </w:t>
      </w:r>
    </w:p>
    <w:p w14:paraId="03E8DE3D" w14:textId="77777777" w:rsidR="00BE5BB8" w:rsidRDefault="00BE5BB8" w:rsidP="00BE5BB8">
      <w:pPr>
        <w:pStyle w:val="a"/>
        <w:numPr>
          <w:ilvl w:val="1"/>
          <w:numId w:val="35"/>
        </w:numPr>
        <w:jc w:val="left"/>
      </w:pPr>
      <w:r>
        <w:t>Войдите в панель управления Вашего WordPress.</w:t>
      </w:r>
    </w:p>
    <w:p w14:paraId="17A28EF2" w14:textId="77777777" w:rsidR="00BE5BB8" w:rsidRDefault="00BE5BB8" w:rsidP="00BE5BB8">
      <w:pPr>
        <w:pStyle w:val="a"/>
        <w:numPr>
          <w:ilvl w:val="1"/>
          <w:numId w:val="35"/>
        </w:numPr>
        <w:jc w:val="left"/>
      </w:pPr>
      <w:r>
        <w:t>Щёлкните вкладку «Запись».</w:t>
      </w:r>
    </w:p>
    <w:p w14:paraId="5252AA03" w14:textId="77777777" w:rsidR="00BE5BB8" w:rsidRDefault="00BE5BB8" w:rsidP="00BE5BB8">
      <w:pPr>
        <w:pStyle w:val="a"/>
        <w:numPr>
          <w:ilvl w:val="1"/>
          <w:numId w:val="35"/>
        </w:numPr>
        <w:jc w:val="left"/>
      </w:pPr>
      <w:r>
        <w:t>Нажмите в раскрывшемся подменю «Добавить новую запись».</w:t>
      </w:r>
    </w:p>
    <w:p w14:paraId="48511599" w14:textId="77777777" w:rsidR="00BE5BB8" w:rsidRDefault="00BE5BB8" w:rsidP="00BE5BB8">
      <w:pPr>
        <w:pStyle w:val="a"/>
        <w:numPr>
          <w:ilvl w:val="1"/>
          <w:numId w:val="35"/>
        </w:numPr>
        <w:jc w:val="left"/>
      </w:pPr>
      <w:r>
        <w:t>Заполните поля – заголовок и содержимое записи.</w:t>
      </w:r>
    </w:p>
    <w:p w14:paraId="69B6669F" w14:textId="77777777" w:rsidR="00BE5BB8" w:rsidRDefault="00BE5BB8" w:rsidP="00BE5BB8">
      <w:pPr>
        <w:pStyle w:val="a"/>
        <w:numPr>
          <w:ilvl w:val="1"/>
          <w:numId w:val="35"/>
        </w:numPr>
        <w:jc w:val="left"/>
      </w:pPr>
      <w:r>
        <w:t>При необходимости, выберите рубрику, добавьте метки или выберите из уже созданных. О каждом из этих пунктов Вы сможете прочесть ниже.</w:t>
      </w:r>
    </w:p>
    <w:p w14:paraId="438B4BDF" w14:textId="58205D27" w:rsidR="00D41962" w:rsidRDefault="00BE5BB8" w:rsidP="00D31CF3">
      <w:pPr>
        <w:pStyle w:val="a"/>
        <w:numPr>
          <w:ilvl w:val="1"/>
          <w:numId w:val="35"/>
        </w:numPr>
        <w:jc w:val="left"/>
      </w:pPr>
      <w:r>
        <w:t>Когда будете готовы, то просто нажмите Опубликовать.</w:t>
      </w:r>
    </w:p>
    <w:p w14:paraId="0431AC06" w14:textId="59797435" w:rsidR="0047117A" w:rsidRDefault="0047117A" w:rsidP="00FA25F6">
      <w:r>
        <w:t>В случае возникновения вопросов оператор может обратиться к администратору сайта или документации</w:t>
      </w:r>
      <w:r w:rsidRPr="00B545F9">
        <w:t xml:space="preserve"> </w:t>
      </w:r>
      <w:r>
        <w:rPr>
          <w:lang w:val="en-US"/>
        </w:rPr>
        <w:t>CMS</w:t>
      </w:r>
      <w:r w:rsidRPr="00B545F9">
        <w:t xml:space="preserve"> </w:t>
      </w:r>
      <w:proofErr w:type="spellStart"/>
      <w:r>
        <w:rPr>
          <w:lang w:val="en-US"/>
        </w:rPr>
        <w:t>Wordpress</w:t>
      </w:r>
      <w:proofErr w:type="spellEnd"/>
      <w:r>
        <w:t xml:space="preserve"> </w:t>
      </w:r>
      <w:r w:rsidRPr="001E15C3">
        <w:t>(</w:t>
      </w:r>
      <w:hyperlink r:id="rId12" w:history="1">
        <w:r w:rsidRPr="001E5500">
          <w:rPr>
            <w:rStyle w:val="a8"/>
          </w:rPr>
          <w:t>https://wordpress.org/support/</w:t>
        </w:r>
      </w:hyperlink>
      <w:r w:rsidRPr="001E15C3">
        <w:t>).</w:t>
      </w:r>
    </w:p>
    <w:p w14:paraId="236C068C" w14:textId="77777777" w:rsidR="00D31CF3" w:rsidRDefault="00D31CF3" w:rsidP="00FA25F6"/>
    <w:p w14:paraId="46344EDC" w14:textId="140D0CC1" w:rsidR="00FA25F6" w:rsidRDefault="008972F5" w:rsidP="00FA25F6">
      <w:pPr>
        <w:pStyle w:val="2"/>
      </w:pPr>
      <w:bookmarkStart w:id="39" w:name="_Toc58499427"/>
      <w:bookmarkStart w:id="40" w:name="_Toc59105155"/>
      <w:r>
        <w:t>3</w:t>
      </w:r>
      <w:r w:rsidR="00FA25F6">
        <w:t>.4 Аварийные ситуации</w:t>
      </w:r>
      <w:bookmarkEnd w:id="39"/>
      <w:bookmarkEnd w:id="40"/>
    </w:p>
    <w:p w14:paraId="5FC22D3B" w14:textId="7F08E602" w:rsidR="00FA25F6" w:rsidRDefault="00FA25F6" w:rsidP="00FA25F6">
      <w:r>
        <w:t xml:space="preserve">В случае возникновения аварийных ситуаций пользователь может увидеть вместо сайта большое окно с описанием ошибки на весь экран (пример на </w:t>
      </w:r>
      <w:hyperlink w:anchor="рис3" w:history="1">
        <w:r w:rsidRPr="005F4DD3">
          <w:rPr>
            <w:rStyle w:val="a8"/>
          </w:rPr>
          <w:t xml:space="preserve">рис. </w:t>
        </w:r>
        <w:r w:rsidR="008D5218" w:rsidRPr="005F4DD3">
          <w:rPr>
            <w:rStyle w:val="a8"/>
          </w:rPr>
          <w:t>3</w:t>
        </w:r>
      </w:hyperlink>
      <w:r>
        <w:t>).</w:t>
      </w:r>
    </w:p>
    <w:p w14:paraId="374E0C12" w14:textId="77777777" w:rsidR="00FA25F6" w:rsidRDefault="00FA25F6" w:rsidP="00FA25F6">
      <w:r>
        <w:rPr>
          <w:noProof/>
        </w:rPr>
        <w:drawing>
          <wp:inline distT="0" distB="0" distL="0" distR="0" wp14:anchorId="2DA92FFA" wp14:editId="4EA25D5D">
            <wp:extent cx="4953000" cy="1562100"/>
            <wp:effectExtent l="0" t="0" r="0" b="0"/>
            <wp:docPr id="1" name="Рисунок 1" descr="3 Ways to fix Wordpress Fatal Error — wpglo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Ways to fix Wordpress Fatal Error — wpglorif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EDFF" w14:textId="27B2C892" w:rsidR="00FA25F6" w:rsidRDefault="00FA25F6" w:rsidP="005F4DD3">
      <w:pPr>
        <w:jc w:val="center"/>
      </w:pPr>
      <w:bookmarkStart w:id="41" w:name="рис3"/>
      <w:r>
        <w:t xml:space="preserve">Рисунок </w:t>
      </w:r>
      <w:r w:rsidR="008D5218">
        <w:t>3</w:t>
      </w:r>
      <w:r>
        <w:t xml:space="preserve"> </w:t>
      </w:r>
      <w:bookmarkEnd w:id="41"/>
      <w:r>
        <w:t xml:space="preserve">— Ошибка </w:t>
      </w:r>
      <w:r>
        <w:rPr>
          <w:lang w:val="en-US"/>
        </w:rPr>
        <w:t>php</w:t>
      </w:r>
    </w:p>
    <w:p w14:paraId="3E843936" w14:textId="423EE584" w:rsidR="00FA25F6" w:rsidRDefault="00FA25F6" w:rsidP="00FA25F6">
      <w:r>
        <w:t>Пользователю рекомендовано при возникновении ошибок обращаться к администрации сайта.</w:t>
      </w:r>
    </w:p>
    <w:p w14:paraId="01F7DEEF" w14:textId="05A4988A" w:rsidR="00534A6B" w:rsidRDefault="00534A6B" w:rsidP="00FA25F6">
      <w:r>
        <w:t>В случае возникновения ошибок оператору необходимо обратиться к администратору сайта, описав действия, вызвавшие ошибку.</w:t>
      </w:r>
    </w:p>
    <w:p w14:paraId="3C003C78" w14:textId="69541E90" w:rsidR="00E1745B" w:rsidRDefault="00E1745B" w:rsidP="00E03391">
      <w:pPr>
        <w:pStyle w:val="FakeTitle"/>
      </w:pPr>
    </w:p>
    <w:p w14:paraId="12CF933F" w14:textId="5BEF3C0B" w:rsidR="00A439B9" w:rsidRDefault="00A439B9" w:rsidP="00A439B9">
      <w:pPr>
        <w:jc w:val="center"/>
      </w:pPr>
      <w:r w:rsidRPr="00A439B9"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14:paraId="0BA71BD0" w14:textId="67A517E0" w:rsidR="00A439B9" w:rsidRDefault="00A439B9" w:rsidP="00AF7769">
      <w:pPr>
        <w:pStyle w:val="FakeSmallTitle"/>
      </w:pPr>
      <w:r w:rsidRPr="00A439B9">
        <w:t>С</w:t>
      </w:r>
      <w:r w:rsidR="00B70150">
        <w:t>оставили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A439B9" w14:paraId="073AAD3C" w14:textId="77777777" w:rsidTr="00091FFE">
        <w:tc>
          <w:tcPr>
            <w:tcW w:w="1869" w:type="dxa"/>
          </w:tcPr>
          <w:p w14:paraId="7D507FD5" w14:textId="77777777" w:rsidR="00A439B9" w:rsidRDefault="00A439B9" w:rsidP="00091FFE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14:paraId="1444F75B" w14:textId="77777777" w:rsidR="00A439B9" w:rsidRDefault="00A439B9" w:rsidP="00091FFE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14:paraId="34D223F8" w14:textId="77777777" w:rsidR="00A439B9" w:rsidRDefault="00A439B9" w:rsidP="00091FFE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14:paraId="7CBAA6A0" w14:textId="77777777" w:rsidR="00A439B9" w:rsidRDefault="00A439B9" w:rsidP="00091FFE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1F97378C" w14:textId="77777777" w:rsidR="00A439B9" w:rsidRDefault="00A439B9" w:rsidP="00091FFE">
            <w:pPr>
              <w:ind w:firstLine="0"/>
            </w:pPr>
            <w:r>
              <w:t>Дата</w:t>
            </w:r>
          </w:p>
        </w:tc>
      </w:tr>
      <w:tr w:rsidR="00A439B9" w14:paraId="0F54C9E2" w14:textId="77777777" w:rsidTr="00091FFE">
        <w:tc>
          <w:tcPr>
            <w:tcW w:w="1869" w:type="dxa"/>
          </w:tcPr>
          <w:p w14:paraId="71149330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D5F81B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40004E7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5FC8C6F7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485E2A6" w14:textId="77777777" w:rsidR="00A439B9" w:rsidRDefault="00A439B9" w:rsidP="00091FFE">
            <w:pPr>
              <w:ind w:firstLine="0"/>
            </w:pPr>
          </w:p>
        </w:tc>
      </w:tr>
      <w:tr w:rsidR="00A439B9" w14:paraId="5ADE6496" w14:textId="77777777" w:rsidTr="00091FFE">
        <w:tc>
          <w:tcPr>
            <w:tcW w:w="1869" w:type="dxa"/>
          </w:tcPr>
          <w:p w14:paraId="42D192D5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7CFAC3E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B3A5C8B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48FD226D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21E98F3" w14:textId="77777777" w:rsidR="00A439B9" w:rsidRDefault="00A439B9" w:rsidP="00091FFE">
            <w:pPr>
              <w:ind w:firstLine="0"/>
            </w:pPr>
          </w:p>
        </w:tc>
      </w:tr>
      <w:tr w:rsidR="00A439B9" w14:paraId="3C87D6AD" w14:textId="77777777" w:rsidTr="00091FFE">
        <w:tc>
          <w:tcPr>
            <w:tcW w:w="1869" w:type="dxa"/>
          </w:tcPr>
          <w:p w14:paraId="20C5C52E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5E2A44C2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69CB885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55F8B54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0D70D429" w14:textId="77777777" w:rsidR="00A439B9" w:rsidRDefault="00A439B9" w:rsidP="00091FFE">
            <w:pPr>
              <w:ind w:firstLine="0"/>
            </w:pPr>
          </w:p>
        </w:tc>
      </w:tr>
      <w:tr w:rsidR="00A439B9" w14:paraId="1F56B1C9" w14:textId="77777777" w:rsidTr="00091FFE">
        <w:tc>
          <w:tcPr>
            <w:tcW w:w="1869" w:type="dxa"/>
          </w:tcPr>
          <w:p w14:paraId="42438403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32C46C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44A3F20C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6089813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62EE011" w14:textId="77777777" w:rsidR="00A439B9" w:rsidRDefault="00A439B9" w:rsidP="00091FFE">
            <w:pPr>
              <w:ind w:firstLine="0"/>
            </w:pPr>
          </w:p>
        </w:tc>
      </w:tr>
    </w:tbl>
    <w:p w14:paraId="673BD468" w14:textId="77777777" w:rsidR="00A439B9" w:rsidRPr="00A439B9" w:rsidRDefault="00A439B9" w:rsidP="00A439B9"/>
    <w:p w14:paraId="6BE63BC8" w14:textId="2CAC3C19" w:rsidR="00A439B9" w:rsidRDefault="00A439B9" w:rsidP="00AF7769">
      <w:pPr>
        <w:pStyle w:val="FakeSmallTitle"/>
      </w:pPr>
      <w:r w:rsidRPr="00A439B9">
        <w:t>С</w:t>
      </w:r>
      <w:r w:rsidR="00B70150">
        <w:t>огласовано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A439B9" w14:paraId="59094F11" w14:textId="77777777" w:rsidTr="00A439B9">
        <w:tc>
          <w:tcPr>
            <w:tcW w:w="1869" w:type="dxa"/>
          </w:tcPr>
          <w:p w14:paraId="459C3D3D" w14:textId="6D9CEE54" w:rsidR="00A439B9" w:rsidRDefault="00A439B9" w:rsidP="00A439B9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14:paraId="15E63517" w14:textId="62047DF6" w:rsidR="00A439B9" w:rsidRDefault="00A439B9" w:rsidP="00A439B9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14:paraId="3B8F645C" w14:textId="1E168B42" w:rsidR="00A439B9" w:rsidRDefault="00A439B9" w:rsidP="00A439B9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14:paraId="0709EF53" w14:textId="38A4ED86" w:rsidR="00A439B9" w:rsidRDefault="00A439B9" w:rsidP="00A439B9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232EE4B9" w14:textId="36E7121F" w:rsidR="00A439B9" w:rsidRDefault="00A439B9" w:rsidP="00A439B9">
            <w:pPr>
              <w:ind w:firstLine="0"/>
            </w:pPr>
            <w:r>
              <w:t>Дата</w:t>
            </w:r>
          </w:p>
        </w:tc>
      </w:tr>
      <w:tr w:rsidR="00A439B9" w14:paraId="40C3A6FE" w14:textId="77777777" w:rsidTr="00A439B9">
        <w:tc>
          <w:tcPr>
            <w:tcW w:w="1869" w:type="dxa"/>
          </w:tcPr>
          <w:p w14:paraId="552B326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539F448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4B5D5DF3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57EA0D6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4911890E" w14:textId="77777777" w:rsidR="00A439B9" w:rsidRDefault="00A439B9" w:rsidP="00A439B9">
            <w:pPr>
              <w:ind w:firstLine="0"/>
            </w:pPr>
          </w:p>
        </w:tc>
      </w:tr>
      <w:tr w:rsidR="00A439B9" w14:paraId="462FEB7C" w14:textId="77777777" w:rsidTr="00A439B9">
        <w:tc>
          <w:tcPr>
            <w:tcW w:w="1869" w:type="dxa"/>
          </w:tcPr>
          <w:p w14:paraId="2CEA2E00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2EF373AB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4CA92D67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113FB0CC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536E368F" w14:textId="77777777" w:rsidR="00A439B9" w:rsidRDefault="00A439B9" w:rsidP="00A439B9">
            <w:pPr>
              <w:ind w:firstLine="0"/>
            </w:pPr>
          </w:p>
        </w:tc>
      </w:tr>
      <w:tr w:rsidR="00A439B9" w14:paraId="55528495" w14:textId="77777777" w:rsidTr="00A439B9">
        <w:tc>
          <w:tcPr>
            <w:tcW w:w="1869" w:type="dxa"/>
          </w:tcPr>
          <w:p w14:paraId="3769BE3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6EB38A2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8C857F4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38E31EA8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C1BE5F9" w14:textId="77777777" w:rsidR="00A439B9" w:rsidRDefault="00A439B9" w:rsidP="00A439B9">
            <w:pPr>
              <w:ind w:firstLine="0"/>
            </w:pPr>
          </w:p>
        </w:tc>
      </w:tr>
      <w:tr w:rsidR="00A439B9" w14:paraId="0E5F7A2F" w14:textId="77777777" w:rsidTr="00A439B9">
        <w:tc>
          <w:tcPr>
            <w:tcW w:w="1869" w:type="dxa"/>
          </w:tcPr>
          <w:p w14:paraId="16F5EBA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35E8989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0CCF3021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03761013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63535136" w14:textId="77777777" w:rsidR="00A439B9" w:rsidRDefault="00A439B9" w:rsidP="00A439B9">
            <w:pPr>
              <w:ind w:firstLine="0"/>
            </w:pPr>
          </w:p>
        </w:tc>
      </w:tr>
    </w:tbl>
    <w:p w14:paraId="12AFA790" w14:textId="59AEF984" w:rsidR="00A949ED" w:rsidRDefault="00A949ED" w:rsidP="00A439B9">
      <w:pPr>
        <w:ind w:firstLine="0"/>
      </w:pPr>
    </w:p>
    <w:sectPr w:rsidR="00A949ED" w:rsidSect="00DA1670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4B63E" w14:textId="77777777" w:rsidR="008E53C2" w:rsidRDefault="008E53C2" w:rsidP="0022610C">
      <w:r>
        <w:separator/>
      </w:r>
    </w:p>
    <w:p w14:paraId="6FC03EEA" w14:textId="77777777" w:rsidR="008E53C2" w:rsidRDefault="008E53C2" w:rsidP="0022610C"/>
    <w:p w14:paraId="3D3A8168" w14:textId="77777777" w:rsidR="008E53C2" w:rsidRDefault="008E53C2" w:rsidP="0022610C"/>
  </w:endnote>
  <w:endnote w:type="continuationSeparator" w:id="0">
    <w:p w14:paraId="2FB7C617" w14:textId="77777777" w:rsidR="008E53C2" w:rsidRDefault="008E53C2" w:rsidP="0022610C">
      <w:r>
        <w:continuationSeparator/>
      </w:r>
    </w:p>
    <w:p w14:paraId="383734A7" w14:textId="77777777" w:rsidR="008E53C2" w:rsidRDefault="008E53C2" w:rsidP="0022610C"/>
    <w:p w14:paraId="38EBAB68" w14:textId="77777777" w:rsidR="008E53C2" w:rsidRDefault="008E53C2" w:rsidP="0022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18437"/>
      <w:docPartObj>
        <w:docPartGallery w:val="Page Numbers (Bottom of Page)"/>
        <w:docPartUnique/>
      </w:docPartObj>
    </w:sdtPr>
    <w:sdtEndPr/>
    <w:sdtContent>
      <w:p w14:paraId="11347DA2" w14:textId="5A577C17" w:rsidR="00A949ED" w:rsidRPr="009B465D" w:rsidRDefault="00A949ED" w:rsidP="00DA16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8D40" w14:textId="24CD5B04" w:rsidR="00A949ED" w:rsidRDefault="00A949ED" w:rsidP="004A629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20437" w14:textId="77777777" w:rsidR="008E53C2" w:rsidRDefault="008E53C2" w:rsidP="0022610C">
      <w:r>
        <w:separator/>
      </w:r>
    </w:p>
    <w:p w14:paraId="74E8A6B7" w14:textId="77777777" w:rsidR="008E53C2" w:rsidRDefault="008E53C2" w:rsidP="0022610C"/>
    <w:p w14:paraId="1C50BAAF" w14:textId="77777777" w:rsidR="008E53C2" w:rsidRDefault="008E53C2" w:rsidP="0022610C"/>
  </w:footnote>
  <w:footnote w:type="continuationSeparator" w:id="0">
    <w:p w14:paraId="5E9E3325" w14:textId="77777777" w:rsidR="008E53C2" w:rsidRDefault="008E53C2" w:rsidP="0022610C">
      <w:r>
        <w:continuationSeparator/>
      </w:r>
    </w:p>
    <w:p w14:paraId="761D02E8" w14:textId="77777777" w:rsidR="008E53C2" w:rsidRDefault="008E53C2" w:rsidP="0022610C"/>
    <w:p w14:paraId="520570C5" w14:textId="77777777" w:rsidR="008E53C2" w:rsidRDefault="008E53C2" w:rsidP="002261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</w:lvl>
    <w:lvl w:ilvl="2">
      <w:start w:val="1"/>
      <w:numFmt w:val="decimal"/>
      <w:lvlText w:val="%3."/>
      <w:lvlJc w:val="left"/>
      <w:pPr>
        <w:tabs>
          <w:tab w:val="num" w:pos="3045"/>
        </w:tabs>
        <w:ind w:left="3045" w:hanging="36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>
      <w:start w:val="1"/>
      <w:numFmt w:val="decimal"/>
      <w:lvlText w:val="%5."/>
      <w:lvlJc w:val="left"/>
      <w:pPr>
        <w:tabs>
          <w:tab w:val="num" w:pos="3765"/>
        </w:tabs>
        <w:ind w:left="3765" w:hanging="360"/>
      </w:pPr>
    </w:lvl>
    <w:lvl w:ilvl="5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>
      <w:start w:val="1"/>
      <w:numFmt w:val="decimal"/>
      <w:lvlText w:val="%7."/>
      <w:lvlJc w:val="left"/>
      <w:pPr>
        <w:tabs>
          <w:tab w:val="num" w:pos="4485"/>
        </w:tabs>
        <w:ind w:left="4485" w:hanging="360"/>
      </w:pPr>
    </w:lvl>
    <w:lvl w:ilvl="7">
      <w:start w:val="1"/>
      <w:numFmt w:val="decimal"/>
      <w:lvlText w:val="%8."/>
      <w:lvlJc w:val="left"/>
      <w:pPr>
        <w:tabs>
          <w:tab w:val="num" w:pos="4845"/>
        </w:tabs>
        <w:ind w:left="4845" w:hanging="360"/>
      </w:pPr>
    </w:lvl>
    <w:lvl w:ilvl="8">
      <w:start w:val="1"/>
      <w:numFmt w:val="decimal"/>
      <w:lvlText w:val="%9."/>
      <w:lvlJc w:val="left"/>
      <w:pPr>
        <w:tabs>
          <w:tab w:val="num" w:pos="5205"/>
        </w:tabs>
        <w:ind w:left="5205" w:hanging="360"/>
      </w:p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Num1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00000009"/>
    <w:multiLevelType w:val="multilevel"/>
    <w:tmpl w:val="00000009"/>
    <w:name w:val="WWNum1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0000000A"/>
    <w:multiLevelType w:val="multilevel"/>
    <w:tmpl w:val="0000000A"/>
    <w:name w:val="WWNum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0" w15:restartNumberingAfterBreak="0">
    <w:nsid w:val="0DB80038"/>
    <w:multiLevelType w:val="multilevel"/>
    <w:tmpl w:val="4328B698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0EC83271"/>
    <w:multiLevelType w:val="hybridMultilevel"/>
    <w:tmpl w:val="1966DB04"/>
    <w:lvl w:ilvl="0" w:tplc="8D1606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4C6FF4"/>
    <w:multiLevelType w:val="hybridMultilevel"/>
    <w:tmpl w:val="4472287E"/>
    <w:lvl w:ilvl="0" w:tplc="2118F27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AE6D6A"/>
    <w:multiLevelType w:val="multilevel"/>
    <w:tmpl w:val="5FCCB368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B234B6B"/>
    <w:multiLevelType w:val="hybridMultilevel"/>
    <w:tmpl w:val="FC50242A"/>
    <w:lvl w:ilvl="0" w:tplc="2A6E0B8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8D8301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326162"/>
    <w:multiLevelType w:val="hybridMultilevel"/>
    <w:tmpl w:val="69A0BEA8"/>
    <w:lvl w:ilvl="0" w:tplc="E2C0718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62664934">
      <w:start w:val="1"/>
      <w:numFmt w:val="decimal"/>
      <w:suff w:val="space"/>
      <w:lvlText w:val="%2."/>
      <w:lvlJc w:val="left"/>
      <w:pPr>
        <w:ind w:left="709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BF4E0C"/>
    <w:multiLevelType w:val="hybridMultilevel"/>
    <w:tmpl w:val="509C0088"/>
    <w:lvl w:ilvl="0" w:tplc="8C5AC27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D607F2"/>
    <w:multiLevelType w:val="hybridMultilevel"/>
    <w:tmpl w:val="CC4E6118"/>
    <w:lvl w:ilvl="0" w:tplc="4600C262">
      <w:start w:val="1"/>
      <w:numFmt w:val="decimal"/>
      <w:pStyle w:val="a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1227B1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9" w15:restartNumberingAfterBreak="0">
    <w:nsid w:val="5815642A"/>
    <w:multiLevelType w:val="multilevel"/>
    <w:tmpl w:val="B204F28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0" w15:restartNumberingAfterBreak="0">
    <w:nsid w:val="697A4405"/>
    <w:multiLevelType w:val="hybridMultilevel"/>
    <w:tmpl w:val="694E423C"/>
    <w:lvl w:ilvl="0" w:tplc="6C964CC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36E25EB"/>
    <w:multiLevelType w:val="hybridMultilevel"/>
    <w:tmpl w:val="D73EECBE"/>
    <w:lvl w:ilvl="0" w:tplc="6C964CC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AE6C99"/>
    <w:multiLevelType w:val="hybridMultilevel"/>
    <w:tmpl w:val="9C3A0C64"/>
    <w:lvl w:ilvl="0" w:tplc="70D0633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12"/>
  </w:num>
  <w:num w:numId="12">
    <w:abstractNumId w:val="10"/>
  </w:num>
  <w:num w:numId="13">
    <w:abstractNumId w:val="9"/>
  </w:num>
  <w:num w:numId="14">
    <w:abstractNumId w:val="19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20"/>
  </w:num>
  <w:num w:numId="19">
    <w:abstractNumId w:val="17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21"/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8"/>
  </w:num>
  <w:num w:numId="27">
    <w:abstractNumId w:val="1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22"/>
  </w:num>
  <w:num w:numId="30">
    <w:abstractNumId w:val="11"/>
  </w:num>
  <w:num w:numId="31">
    <w:abstractNumId w:val="16"/>
  </w:num>
  <w:num w:numId="32">
    <w:abstractNumId w:val="15"/>
  </w:num>
  <w:num w:numId="33">
    <w:abstractNumId w:val="15"/>
    <w:lvlOverride w:ilvl="0">
      <w:startOverride w:val="1"/>
    </w:lvlOverride>
  </w:num>
  <w:num w:numId="34">
    <w:abstractNumId w:val="14"/>
  </w:num>
  <w:num w:numId="35">
    <w:abstractNumId w:val="1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4"/>
    <w:rsid w:val="000059FB"/>
    <w:rsid w:val="000131BC"/>
    <w:rsid w:val="00014CFD"/>
    <w:rsid w:val="0005646D"/>
    <w:rsid w:val="000859A2"/>
    <w:rsid w:val="00096126"/>
    <w:rsid w:val="000A293A"/>
    <w:rsid w:val="000B023E"/>
    <w:rsid w:val="000B6A4F"/>
    <w:rsid w:val="000C06A3"/>
    <w:rsid w:val="00152DD9"/>
    <w:rsid w:val="001611CD"/>
    <w:rsid w:val="001A7499"/>
    <w:rsid w:val="001A772A"/>
    <w:rsid w:val="001B491C"/>
    <w:rsid w:val="001E2EFD"/>
    <w:rsid w:val="00206433"/>
    <w:rsid w:val="002143FC"/>
    <w:rsid w:val="0022610C"/>
    <w:rsid w:val="00266107"/>
    <w:rsid w:val="00273276"/>
    <w:rsid w:val="00282AFB"/>
    <w:rsid w:val="00295A65"/>
    <w:rsid w:val="002A5CC6"/>
    <w:rsid w:val="002C3191"/>
    <w:rsid w:val="00302A41"/>
    <w:rsid w:val="00336ACC"/>
    <w:rsid w:val="0033765B"/>
    <w:rsid w:val="003427C5"/>
    <w:rsid w:val="00353E73"/>
    <w:rsid w:val="00375E22"/>
    <w:rsid w:val="0038570E"/>
    <w:rsid w:val="003B18EB"/>
    <w:rsid w:val="003E4514"/>
    <w:rsid w:val="003F75CF"/>
    <w:rsid w:val="00417E81"/>
    <w:rsid w:val="0042589D"/>
    <w:rsid w:val="0047117A"/>
    <w:rsid w:val="00480C1A"/>
    <w:rsid w:val="004A165C"/>
    <w:rsid w:val="004A5778"/>
    <w:rsid w:val="004A6298"/>
    <w:rsid w:val="004B37F2"/>
    <w:rsid w:val="004D6068"/>
    <w:rsid w:val="00530689"/>
    <w:rsid w:val="00534A6B"/>
    <w:rsid w:val="00544F43"/>
    <w:rsid w:val="0055577F"/>
    <w:rsid w:val="0059189C"/>
    <w:rsid w:val="005A483B"/>
    <w:rsid w:val="005C6C06"/>
    <w:rsid w:val="005E0897"/>
    <w:rsid w:val="005F4DD3"/>
    <w:rsid w:val="00606019"/>
    <w:rsid w:val="00635E16"/>
    <w:rsid w:val="006365E2"/>
    <w:rsid w:val="006426C5"/>
    <w:rsid w:val="006456A0"/>
    <w:rsid w:val="00647315"/>
    <w:rsid w:val="00654E08"/>
    <w:rsid w:val="006776A4"/>
    <w:rsid w:val="00683F1A"/>
    <w:rsid w:val="00695B97"/>
    <w:rsid w:val="00706F90"/>
    <w:rsid w:val="00714636"/>
    <w:rsid w:val="007216F9"/>
    <w:rsid w:val="0072403B"/>
    <w:rsid w:val="00743A04"/>
    <w:rsid w:val="00745BC4"/>
    <w:rsid w:val="007507E4"/>
    <w:rsid w:val="007B5F46"/>
    <w:rsid w:val="008227FC"/>
    <w:rsid w:val="008438B2"/>
    <w:rsid w:val="00867E0B"/>
    <w:rsid w:val="00870243"/>
    <w:rsid w:val="008972F5"/>
    <w:rsid w:val="008C7035"/>
    <w:rsid w:val="008D5218"/>
    <w:rsid w:val="008E50B6"/>
    <w:rsid w:val="008E53C2"/>
    <w:rsid w:val="008F1134"/>
    <w:rsid w:val="008F2279"/>
    <w:rsid w:val="009018E0"/>
    <w:rsid w:val="009115E3"/>
    <w:rsid w:val="009273DC"/>
    <w:rsid w:val="00933F43"/>
    <w:rsid w:val="00934DBF"/>
    <w:rsid w:val="0095359D"/>
    <w:rsid w:val="0098149D"/>
    <w:rsid w:val="009B465D"/>
    <w:rsid w:val="009B76AE"/>
    <w:rsid w:val="009F4408"/>
    <w:rsid w:val="00A1334B"/>
    <w:rsid w:val="00A16D7A"/>
    <w:rsid w:val="00A439B9"/>
    <w:rsid w:val="00A618A7"/>
    <w:rsid w:val="00A671C2"/>
    <w:rsid w:val="00A949ED"/>
    <w:rsid w:val="00AB6DD1"/>
    <w:rsid w:val="00AC091F"/>
    <w:rsid w:val="00AC5BA0"/>
    <w:rsid w:val="00AE7F54"/>
    <w:rsid w:val="00AF7769"/>
    <w:rsid w:val="00B02E06"/>
    <w:rsid w:val="00B545F9"/>
    <w:rsid w:val="00B61B58"/>
    <w:rsid w:val="00B70150"/>
    <w:rsid w:val="00B71637"/>
    <w:rsid w:val="00BA35EF"/>
    <w:rsid w:val="00BA6B93"/>
    <w:rsid w:val="00BC6AEA"/>
    <w:rsid w:val="00BE5BB8"/>
    <w:rsid w:val="00BE5CC4"/>
    <w:rsid w:val="00C03871"/>
    <w:rsid w:val="00C03A99"/>
    <w:rsid w:val="00C2262D"/>
    <w:rsid w:val="00C2397D"/>
    <w:rsid w:val="00C71CCD"/>
    <w:rsid w:val="00C86C69"/>
    <w:rsid w:val="00CA5436"/>
    <w:rsid w:val="00CD377A"/>
    <w:rsid w:val="00CD4964"/>
    <w:rsid w:val="00CE3760"/>
    <w:rsid w:val="00CF10A8"/>
    <w:rsid w:val="00D31CF3"/>
    <w:rsid w:val="00D41962"/>
    <w:rsid w:val="00D42E64"/>
    <w:rsid w:val="00D61A0D"/>
    <w:rsid w:val="00D87A46"/>
    <w:rsid w:val="00D903BE"/>
    <w:rsid w:val="00D93487"/>
    <w:rsid w:val="00DA1670"/>
    <w:rsid w:val="00DB3227"/>
    <w:rsid w:val="00DD0EE1"/>
    <w:rsid w:val="00DD715A"/>
    <w:rsid w:val="00E03391"/>
    <w:rsid w:val="00E1265E"/>
    <w:rsid w:val="00E1745B"/>
    <w:rsid w:val="00E919B4"/>
    <w:rsid w:val="00EC21B6"/>
    <w:rsid w:val="00ED580F"/>
    <w:rsid w:val="00EE2755"/>
    <w:rsid w:val="00F04A39"/>
    <w:rsid w:val="00F50060"/>
    <w:rsid w:val="00F70917"/>
    <w:rsid w:val="00FA25F6"/>
    <w:rsid w:val="00FA604E"/>
    <w:rsid w:val="00FB0C6B"/>
    <w:rsid w:val="00FB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F71C"/>
  <w15:chartTrackingRefBased/>
  <w15:docId w15:val="{731E7E47-12FD-445E-97B9-5955580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DD9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font523"/>
      <w:sz w:val="28"/>
    </w:rPr>
  </w:style>
  <w:style w:type="paragraph" w:styleId="1">
    <w:name w:val="heading 1"/>
    <w:basedOn w:val="a0"/>
    <w:next w:val="a0"/>
    <w:link w:val="10"/>
    <w:uiPriority w:val="9"/>
    <w:qFormat/>
    <w:rsid w:val="002A5CC6"/>
    <w:pPr>
      <w:keepNext/>
      <w:keepLines/>
      <w:pageBreakBefore/>
      <w:numPr>
        <w:numId w:val="12"/>
      </w:numPr>
      <w:spacing w:before="240"/>
      <w:jc w:val="center"/>
      <w:outlineLvl w:val="0"/>
    </w:pPr>
    <w:rPr>
      <w:rFonts w:eastAsia="font523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293A"/>
    <w:pPr>
      <w:keepNext/>
      <w:keepLines/>
      <w:outlineLvl w:val="1"/>
    </w:pPr>
    <w:rPr>
      <w:rFonts w:eastAsia="font523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CD377A"/>
    <w:pPr>
      <w:numPr>
        <w:numId w:val="10"/>
      </w:numPr>
    </w:pPr>
  </w:style>
  <w:style w:type="paragraph" w:styleId="a4">
    <w:name w:val="header"/>
    <w:basedOn w:val="a0"/>
    <w:link w:val="a5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465D"/>
  </w:style>
  <w:style w:type="paragraph" w:styleId="a6">
    <w:name w:val="footer"/>
    <w:basedOn w:val="a0"/>
    <w:link w:val="a7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465D"/>
  </w:style>
  <w:style w:type="paragraph" w:customStyle="1" w:styleId="TOC">
    <w:name w:val="TOC"/>
    <w:basedOn w:val="a0"/>
    <w:link w:val="TOC0"/>
    <w:qFormat/>
    <w:rsid w:val="0022610C"/>
    <w:pPr>
      <w:tabs>
        <w:tab w:val="right" w:leader="dot" w:pos="9355"/>
      </w:tabs>
      <w:spacing w:after="100"/>
      <w:ind w:left="280"/>
    </w:pPr>
  </w:style>
  <w:style w:type="character" w:customStyle="1" w:styleId="10">
    <w:name w:val="Заголовок 1 Знак"/>
    <w:basedOn w:val="a1"/>
    <w:link w:val="1"/>
    <w:uiPriority w:val="9"/>
    <w:rsid w:val="0022610C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TOC0">
    <w:name w:val="TOC Знак"/>
    <w:basedOn w:val="a1"/>
    <w:link w:val="TOC"/>
    <w:rsid w:val="0022610C"/>
    <w:rPr>
      <w:rFonts w:ascii="Times New Roman" w:eastAsia="Calibri" w:hAnsi="Times New Roman" w:cs="font523"/>
      <w:sz w:val="28"/>
    </w:rPr>
  </w:style>
  <w:style w:type="character" w:customStyle="1" w:styleId="20">
    <w:name w:val="Заголовок 2 Знак"/>
    <w:basedOn w:val="a1"/>
    <w:link w:val="2"/>
    <w:uiPriority w:val="9"/>
    <w:rsid w:val="000A293A"/>
    <w:rPr>
      <w:rFonts w:ascii="Times New Roman" w:eastAsia="font523" w:hAnsi="Times New Roman" w:cs="font523"/>
      <w:b/>
      <w:sz w:val="28"/>
      <w:szCs w:val="26"/>
    </w:rPr>
  </w:style>
  <w:style w:type="paragraph" w:customStyle="1" w:styleId="11">
    <w:name w:val="Заголовок1"/>
    <w:basedOn w:val="1"/>
    <w:link w:val="title"/>
    <w:rsid w:val="004A6298"/>
    <w:pPr>
      <w:pageBreakBefore w:val="0"/>
    </w:pPr>
  </w:style>
  <w:style w:type="paragraph" w:styleId="21">
    <w:name w:val="toc 2"/>
    <w:basedOn w:val="a0"/>
    <w:next w:val="a0"/>
    <w:autoRedefine/>
    <w:uiPriority w:val="39"/>
    <w:unhideWhenUsed/>
    <w:rsid w:val="00152DD9"/>
    <w:pPr>
      <w:tabs>
        <w:tab w:val="right" w:leader="dot" w:pos="9345"/>
      </w:tabs>
      <w:spacing w:after="100"/>
      <w:ind w:left="280"/>
    </w:pPr>
  </w:style>
  <w:style w:type="character" w:customStyle="1" w:styleId="title">
    <w:name w:val="title Знак"/>
    <w:basedOn w:val="10"/>
    <w:link w:val="11"/>
    <w:rsid w:val="004A6298"/>
    <w:rPr>
      <w:rFonts w:ascii="Times New Roman" w:eastAsia="font523" w:hAnsi="Times New Roman" w:cs="font523"/>
      <w:b/>
      <w:caps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E0897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1"/>
    <w:uiPriority w:val="99"/>
    <w:unhideWhenUsed/>
    <w:rsid w:val="00152DD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30689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A4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7216F9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FakeSmallTitle">
    <w:name w:val="FakeSmallTitle"/>
    <w:link w:val="FakeSmallTitle0"/>
    <w:autoRedefine/>
    <w:qFormat/>
    <w:rsid w:val="00AF7769"/>
    <w:pPr>
      <w:ind w:firstLine="709"/>
    </w:pPr>
    <w:rPr>
      <w:rFonts w:ascii="Times New Roman" w:eastAsia="font523" w:hAnsi="Times New Roman" w:cs="font523"/>
      <w:b/>
      <w:sz w:val="28"/>
      <w:szCs w:val="26"/>
    </w:rPr>
  </w:style>
  <w:style w:type="character" w:customStyle="1" w:styleId="FakeTitle0">
    <w:name w:val="FakeTitle Знак"/>
    <w:basedOn w:val="10"/>
    <w:link w:val="FakeTitle"/>
    <w:rsid w:val="007216F9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SmallTitle0">
    <w:name w:val="FakeSmallTitle Знак"/>
    <w:basedOn w:val="20"/>
    <w:link w:val="FakeSmallTitle"/>
    <w:rsid w:val="00AF7769"/>
    <w:rPr>
      <w:rFonts w:ascii="Times New Roman" w:eastAsia="font523" w:hAnsi="Times New Roman" w:cs="font523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dpress.org/suppo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AB59-81AB-4B59-9C39-B0A62156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144</cp:revision>
  <dcterms:created xsi:type="dcterms:W3CDTF">2020-11-19T14:54:00Z</dcterms:created>
  <dcterms:modified xsi:type="dcterms:W3CDTF">2020-12-17T10:45:00Z</dcterms:modified>
</cp:coreProperties>
</file>